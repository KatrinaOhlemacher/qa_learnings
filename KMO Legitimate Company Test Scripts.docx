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845" w:rsidRPr="00E64CAA" w:rsidRDefault="003F2845" w:rsidP="00BA1037">
      <w:pPr>
        <w:spacing w:after="0" w:line="240" w:lineRule="auto"/>
        <w:rPr>
          <w:b/>
        </w:rPr>
      </w:pPr>
      <w:r w:rsidRPr="00E64CAA">
        <w:rPr>
          <w:b/>
        </w:rPr>
        <w:t>TSc_</w:t>
      </w:r>
      <w:r w:rsidR="00B870B9" w:rsidRPr="00E64CAA">
        <w:rPr>
          <w:b/>
        </w:rPr>
        <w:t>3.1.1</w:t>
      </w:r>
      <w:r w:rsidRPr="00E64CAA">
        <w:rPr>
          <w:b/>
        </w:rPr>
        <w:t>_01</w:t>
      </w:r>
    </w:p>
    <w:p w:rsidR="00507CF4" w:rsidRPr="00E64CAA" w:rsidRDefault="00055080" w:rsidP="00BA1037">
      <w:pPr>
        <w:spacing w:after="0" w:line="240" w:lineRule="auto"/>
      </w:pPr>
      <w:r w:rsidRPr="00E64CAA">
        <w:t>1.</w:t>
      </w:r>
      <w:r w:rsidRPr="00E64CAA">
        <w:tab/>
      </w:r>
      <w:r w:rsidR="00507CF4" w:rsidRPr="00E64CAA">
        <w:t>Execute TSc_Login_01_01</w:t>
      </w:r>
    </w:p>
    <w:p w:rsidR="00055080" w:rsidRPr="00E64CAA" w:rsidRDefault="00507CF4" w:rsidP="00BA1037">
      <w:pPr>
        <w:spacing w:after="0" w:line="240" w:lineRule="auto"/>
      </w:pPr>
      <w:r w:rsidRPr="00E64CAA">
        <w:t>2.</w:t>
      </w:r>
      <w:r w:rsidRPr="00E64CAA">
        <w:tab/>
      </w:r>
      <w:r w:rsidR="00055080" w:rsidRPr="00E64CAA">
        <w:t>Click Edit button.</w:t>
      </w:r>
    </w:p>
    <w:p w:rsidR="003F2845" w:rsidRPr="00E64CAA" w:rsidRDefault="00507CF4" w:rsidP="00BA1037">
      <w:pPr>
        <w:spacing w:after="0" w:line="240" w:lineRule="auto"/>
      </w:pPr>
      <w:r w:rsidRPr="00E64CAA">
        <w:t>3</w:t>
      </w:r>
      <w:r w:rsidR="00055080" w:rsidRPr="00E64CAA">
        <w:t>.</w:t>
      </w:r>
      <w:r w:rsidR="00055080" w:rsidRPr="00E64CAA">
        <w:tab/>
      </w:r>
      <w:r w:rsidR="005C76DB" w:rsidRPr="00E64CAA">
        <w:t xml:space="preserve">Click on Employee ID field. </w:t>
      </w:r>
    </w:p>
    <w:p w:rsidR="005C76DB" w:rsidRPr="00E64CAA" w:rsidRDefault="00507CF4" w:rsidP="00BA1037">
      <w:pPr>
        <w:spacing w:after="0" w:line="240" w:lineRule="auto"/>
      </w:pPr>
      <w:r w:rsidRPr="00E64CAA">
        <w:t>4</w:t>
      </w:r>
      <w:r w:rsidR="005C76DB" w:rsidRPr="00E64CAA">
        <w:t>.</w:t>
      </w:r>
      <w:r w:rsidR="005C76DB" w:rsidRPr="00E64CAA">
        <w:tab/>
      </w:r>
      <w:r w:rsidR="00531E20">
        <w:t>Confirm field is not editable</w:t>
      </w:r>
    </w:p>
    <w:p w:rsidR="00055080" w:rsidRPr="00E64CAA" w:rsidRDefault="00507CF4" w:rsidP="00BA1037">
      <w:pPr>
        <w:spacing w:after="0" w:line="240" w:lineRule="auto"/>
      </w:pPr>
      <w:r w:rsidRPr="00E64CAA">
        <w:t>5</w:t>
      </w:r>
      <w:r w:rsidR="00055080" w:rsidRPr="00E64CAA">
        <w:t>.</w:t>
      </w:r>
      <w:r w:rsidR="00055080" w:rsidRPr="00E64CAA">
        <w:tab/>
        <w:t>Click Save button</w:t>
      </w:r>
    </w:p>
    <w:p w:rsidR="005C76DB" w:rsidRPr="00E64CAA" w:rsidRDefault="005C76DB" w:rsidP="00BA1037">
      <w:pPr>
        <w:spacing w:after="0" w:line="240" w:lineRule="auto"/>
      </w:pPr>
    </w:p>
    <w:p w:rsidR="005C76DB" w:rsidRPr="00E64CAA" w:rsidRDefault="005C76DB" w:rsidP="00BA1037">
      <w:pPr>
        <w:spacing w:after="0" w:line="240" w:lineRule="auto"/>
        <w:rPr>
          <w:b/>
        </w:rPr>
      </w:pPr>
      <w:r w:rsidRPr="00E64CAA">
        <w:rPr>
          <w:b/>
        </w:rPr>
        <w:t>TSc_3.1.1_02</w:t>
      </w:r>
    </w:p>
    <w:p w:rsidR="00507CF4" w:rsidRPr="00E64CAA" w:rsidRDefault="00055080" w:rsidP="00BA1037">
      <w:pPr>
        <w:spacing w:after="0" w:line="240" w:lineRule="auto"/>
      </w:pPr>
      <w:r w:rsidRPr="00E64CAA">
        <w:t>1.</w:t>
      </w:r>
      <w:r w:rsidRPr="00E64CAA">
        <w:tab/>
      </w:r>
      <w:r w:rsidR="00507CF4" w:rsidRPr="00E64CAA">
        <w:t>Execute TSc_Login_01_01</w:t>
      </w:r>
    </w:p>
    <w:p w:rsidR="00055080" w:rsidRPr="00E64CAA" w:rsidRDefault="00507CF4" w:rsidP="00BA1037">
      <w:pPr>
        <w:spacing w:after="0" w:line="240" w:lineRule="auto"/>
      </w:pPr>
      <w:r w:rsidRPr="00E64CAA">
        <w:t>2.</w:t>
      </w:r>
      <w:r w:rsidRPr="00E64CAA">
        <w:tab/>
      </w:r>
      <w:r w:rsidR="00055080" w:rsidRPr="00E64CAA">
        <w:t>Click Edit button.</w:t>
      </w:r>
    </w:p>
    <w:p w:rsidR="005C76DB" w:rsidRPr="00E64CAA" w:rsidRDefault="00507CF4" w:rsidP="00BA1037">
      <w:pPr>
        <w:spacing w:after="0" w:line="240" w:lineRule="auto"/>
      </w:pPr>
      <w:r w:rsidRPr="00E64CAA">
        <w:t>3</w:t>
      </w:r>
      <w:r w:rsidR="00055080" w:rsidRPr="00E64CAA">
        <w:t>.</w:t>
      </w:r>
      <w:r w:rsidR="00055080" w:rsidRPr="00E64CAA">
        <w:tab/>
      </w:r>
      <w:r w:rsidR="005C76DB" w:rsidRPr="00E64CAA">
        <w:t>Click on Other ID field.</w:t>
      </w:r>
    </w:p>
    <w:p w:rsidR="005C76DB" w:rsidRPr="00E64CAA" w:rsidRDefault="00507CF4" w:rsidP="00BA1037">
      <w:pPr>
        <w:spacing w:after="0" w:line="240" w:lineRule="auto"/>
      </w:pPr>
      <w:r w:rsidRPr="00E64CAA">
        <w:t>4</w:t>
      </w:r>
      <w:r w:rsidR="005C76DB" w:rsidRPr="00E64CAA">
        <w:t>.</w:t>
      </w:r>
      <w:r w:rsidR="005C76DB" w:rsidRPr="00E64CAA">
        <w:tab/>
      </w:r>
      <w:r w:rsidR="00531E20">
        <w:t>Confirm field is not editable</w:t>
      </w:r>
    </w:p>
    <w:p w:rsidR="00055080" w:rsidRPr="00E64CAA" w:rsidRDefault="00507CF4" w:rsidP="00BA1037">
      <w:pPr>
        <w:spacing w:after="0" w:line="240" w:lineRule="auto"/>
      </w:pPr>
      <w:r w:rsidRPr="00E64CAA">
        <w:t>5</w:t>
      </w:r>
      <w:r w:rsidR="00055080" w:rsidRPr="00E64CAA">
        <w:t>.</w:t>
      </w:r>
      <w:r w:rsidR="00055080" w:rsidRPr="00E64CAA">
        <w:tab/>
        <w:t>Click Save button.</w:t>
      </w:r>
    </w:p>
    <w:p w:rsidR="005C76DB" w:rsidRPr="00E64CAA" w:rsidRDefault="005C76DB" w:rsidP="00BA1037">
      <w:pPr>
        <w:spacing w:after="0" w:line="240" w:lineRule="auto"/>
      </w:pPr>
    </w:p>
    <w:p w:rsidR="005C76DB" w:rsidRPr="00E64CAA" w:rsidRDefault="005C76DB" w:rsidP="00BA1037">
      <w:pPr>
        <w:spacing w:after="0" w:line="240" w:lineRule="auto"/>
        <w:rPr>
          <w:b/>
        </w:rPr>
      </w:pPr>
      <w:r w:rsidRPr="00E64CAA">
        <w:rPr>
          <w:b/>
        </w:rPr>
        <w:t>TSc_3.1.1_03</w:t>
      </w:r>
    </w:p>
    <w:p w:rsidR="00507CF4" w:rsidRPr="00E64CAA" w:rsidRDefault="005C76DB" w:rsidP="00BA1037">
      <w:pPr>
        <w:spacing w:after="0" w:line="240" w:lineRule="auto"/>
      </w:pPr>
      <w:r w:rsidRPr="00E64CAA">
        <w:t>1.</w:t>
      </w:r>
      <w:r w:rsidRPr="00E64CAA">
        <w:tab/>
      </w:r>
      <w:r w:rsidR="00507CF4" w:rsidRPr="00E64CAA">
        <w:t>Execute TSc_Login_01_01</w:t>
      </w:r>
    </w:p>
    <w:p w:rsidR="00055080" w:rsidRPr="00E64CAA" w:rsidRDefault="00507CF4" w:rsidP="00BA1037">
      <w:pPr>
        <w:spacing w:after="0" w:line="240" w:lineRule="auto"/>
      </w:pPr>
      <w:r w:rsidRPr="00E64CAA">
        <w:t>2.</w:t>
      </w:r>
      <w:r w:rsidRPr="00E64CAA">
        <w:tab/>
      </w:r>
      <w:r w:rsidR="00055080" w:rsidRPr="00E64CAA">
        <w:t>Click Edit button.</w:t>
      </w:r>
    </w:p>
    <w:p w:rsidR="005C76DB" w:rsidRPr="00E64CAA" w:rsidRDefault="00507CF4" w:rsidP="00BA1037">
      <w:pPr>
        <w:spacing w:after="0" w:line="240" w:lineRule="auto"/>
      </w:pPr>
      <w:r w:rsidRPr="00E64CAA">
        <w:t>3</w:t>
      </w:r>
      <w:r w:rsidR="00055080" w:rsidRPr="00E64CAA">
        <w:t>.</w:t>
      </w:r>
      <w:r w:rsidR="00055080" w:rsidRPr="00E64CAA">
        <w:tab/>
      </w:r>
      <w:r w:rsidR="005C76DB" w:rsidRPr="00E64CAA">
        <w:t>Click on Driver's License Number field.</w:t>
      </w:r>
    </w:p>
    <w:p w:rsidR="005C76DB" w:rsidRPr="00E64CAA" w:rsidRDefault="00507CF4" w:rsidP="00BA1037">
      <w:pPr>
        <w:spacing w:after="0" w:line="240" w:lineRule="auto"/>
      </w:pPr>
      <w:r w:rsidRPr="00E64CAA">
        <w:t>4</w:t>
      </w:r>
      <w:r w:rsidR="005C76DB" w:rsidRPr="00E64CAA">
        <w:t>.</w:t>
      </w:r>
      <w:r w:rsidR="005C76DB" w:rsidRPr="00E64CAA">
        <w:tab/>
      </w:r>
      <w:r w:rsidR="00531E20">
        <w:t>Confirm field is not editable</w:t>
      </w:r>
    </w:p>
    <w:p w:rsidR="00055080" w:rsidRPr="00E64CAA" w:rsidRDefault="00507CF4" w:rsidP="00BA1037">
      <w:pPr>
        <w:spacing w:after="0" w:line="240" w:lineRule="auto"/>
      </w:pPr>
      <w:r w:rsidRPr="00E64CAA">
        <w:t>5</w:t>
      </w:r>
      <w:r w:rsidR="00055080" w:rsidRPr="00E64CAA">
        <w:t>.</w:t>
      </w:r>
      <w:r w:rsidR="00055080" w:rsidRPr="00E64CAA">
        <w:tab/>
        <w:t>Click Save button.</w:t>
      </w:r>
    </w:p>
    <w:p w:rsidR="005C76DB" w:rsidRPr="00E64CAA" w:rsidRDefault="005C76DB" w:rsidP="00BA1037">
      <w:pPr>
        <w:spacing w:after="0" w:line="240" w:lineRule="auto"/>
      </w:pPr>
    </w:p>
    <w:p w:rsidR="005C76DB" w:rsidRPr="00E64CAA" w:rsidRDefault="005C76DB" w:rsidP="00BA1037">
      <w:pPr>
        <w:spacing w:after="0" w:line="240" w:lineRule="auto"/>
        <w:rPr>
          <w:b/>
        </w:rPr>
      </w:pPr>
      <w:r w:rsidRPr="00E64CAA">
        <w:rPr>
          <w:b/>
        </w:rPr>
        <w:t>TSc_3.1.1_04</w:t>
      </w:r>
    </w:p>
    <w:p w:rsidR="00507CF4" w:rsidRPr="00E64CAA" w:rsidRDefault="005C76DB" w:rsidP="00BA1037">
      <w:pPr>
        <w:spacing w:after="0" w:line="240" w:lineRule="auto"/>
      </w:pPr>
      <w:r w:rsidRPr="00E64CAA">
        <w:t>1.</w:t>
      </w:r>
      <w:r w:rsidR="00507CF4" w:rsidRPr="00E64CAA">
        <w:t xml:space="preserve"> </w:t>
      </w:r>
      <w:r w:rsidR="00507CF4" w:rsidRPr="00E64CAA">
        <w:tab/>
        <w:t>Execute TSc_Login_01_01</w:t>
      </w:r>
      <w:r w:rsidRPr="00E64CAA">
        <w:tab/>
      </w:r>
    </w:p>
    <w:p w:rsidR="00055080" w:rsidRPr="00E64CAA" w:rsidRDefault="00507CF4" w:rsidP="00BA1037">
      <w:pPr>
        <w:spacing w:after="0" w:line="240" w:lineRule="auto"/>
      </w:pPr>
      <w:r w:rsidRPr="00E64CAA">
        <w:t>2.</w:t>
      </w:r>
      <w:r w:rsidRPr="00E64CAA">
        <w:tab/>
      </w:r>
      <w:r w:rsidR="00055080" w:rsidRPr="00E64CAA">
        <w:t>Click Edit button.</w:t>
      </w:r>
    </w:p>
    <w:p w:rsidR="005C76DB" w:rsidRPr="00E64CAA" w:rsidRDefault="00507CF4" w:rsidP="00BA1037">
      <w:pPr>
        <w:spacing w:after="0" w:line="240" w:lineRule="auto"/>
      </w:pPr>
      <w:r w:rsidRPr="00E64CAA">
        <w:t>3</w:t>
      </w:r>
      <w:r w:rsidR="00055080" w:rsidRPr="00E64CAA">
        <w:t>.</w:t>
      </w:r>
      <w:r w:rsidR="00055080" w:rsidRPr="00E64CAA">
        <w:tab/>
        <w:t>Click calendar icon next to Date of Birth field</w:t>
      </w:r>
      <w:r w:rsidR="00055080" w:rsidRPr="00E64CAA">
        <w:tab/>
      </w:r>
    </w:p>
    <w:p w:rsidR="005C76DB" w:rsidRPr="00E64CAA" w:rsidRDefault="00507CF4" w:rsidP="00BA1037">
      <w:pPr>
        <w:spacing w:after="0" w:line="240" w:lineRule="auto"/>
      </w:pPr>
      <w:r w:rsidRPr="00E64CAA">
        <w:t>4</w:t>
      </w:r>
      <w:r w:rsidR="005C76DB" w:rsidRPr="00E64CAA">
        <w:t>.</w:t>
      </w:r>
      <w:r w:rsidR="005C76DB" w:rsidRPr="00E64CAA">
        <w:tab/>
      </w:r>
      <w:r w:rsidR="00531E20">
        <w:t>Confirm field is not editable</w:t>
      </w:r>
    </w:p>
    <w:p w:rsidR="00055080" w:rsidRPr="00E64CAA" w:rsidRDefault="00507CF4" w:rsidP="00BA1037">
      <w:pPr>
        <w:spacing w:after="0" w:line="240" w:lineRule="auto"/>
      </w:pPr>
      <w:r w:rsidRPr="00E64CAA">
        <w:t>5</w:t>
      </w:r>
      <w:r w:rsidR="00055080" w:rsidRPr="00E64CAA">
        <w:t>.</w:t>
      </w:r>
      <w:r w:rsidR="00055080" w:rsidRPr="00E64CAA">
        <w:tab/>
        <w:t>Click Save button.</w:t>
      </w:r>
    </w:p>
    <w:p w:rsidR="00055080" w:rsidRPr="00E64CAA" w:rsidRDefault="00055080" w:rsidP="00BA1037">
      <w:pPr>
        <w:spacing w:after="0" w:line="240" w:lineRule="auto"/>
      </w:pPr>
    </w:p>
    <w:p w:rsidR="00055080" w:rsidRPr="00E64CAA" w:rsidRDefault="00055080" w:rsidP="00BA1037">
      <w:pPr>
        <w:spacing w:after="0" w:line="240" w:lineRule="auto"/>
        <w:rPr>
          <w:b/>
        </w:rPr>
      </w:pPr>
      <w:r w:rsidRPr="00E64CAA">
        <w:rPr>
          <w:b/>
        </w:rPr>
        <w:t>TSc_3.1.1_05</w:t>
      </w:r>
    </w:p>
    <w:p w:rsidR="00507CF4" w:rsidRPr="00E64CAA" w:rsidRDefault="00055080" w:rsidP="00BA1037">
      <w:pPr>
        <w:spacing w:after="0" w:line="240" w:lineRule="auto"/>
      </w:pPr>
      <w:r w:rsidRPr="00E64CAA">
        <w:t>1.</w:t>
      </w:r>
      <w:r w:rsidRPr="00E64CAA">
        <w:tab/>
      </w:r>
      <w:r w:rsidR="00507CF4" w:rsidRPr="00E64CAA">
        <w:t>Execute TSc_Login_01_01</w:t>
      </w:r>
    </w:p>
    <w:p w:rsidR="00055080" w:rsidRPr="00E64CAA" w:rsidRDefault="00507CF4" w:rsidP="00BA1037">
      <w:pPr>
        <w:spacing w:after="0" w:line="240" w:lineRule="auto"/>
      </w:pPr>
      <w:r w:rsidRPr="00E64CAA">
        <w:t>2.</w:t>
      </w:r>
      <w:r w:rsidRPr="00E64CAA">
        <w:tab/>
      </w:r>
      <w:r w:rsidR="00055080" w:rsidRPr="00E64CAA">
        <w:t>Click Edit button</w:t>
      </w:r>
    </w:p>
    <w:p w:rsidR="00055080" w:rsidRPr="00E64CAA" w:rsidRDefault="00507CF4" w:rsidP="00BA1037">
      <w:pPr>
        <w:spacing w:after="0" w:line="240" w:lineRule="auto"/>
      </w:pPr>
      <w:r w:rsidRPr="00E64CAA">
        <w:t>3</w:t>
      </w:r>
      <w:r w:rsidR="00055080" w:rsidRPr="00E64CAA">
        <w:t>.</w:t>
      </w:r>
      <w:r w:rsidR="00055080" w:rsidRPr="00E64CAA">
        <w:tab/>
        <w:t>Click on First Name field</w:t>
      </w:r>
    </w:p>
    <w:p w:rsidR="00055080" w:rsidRPr="00E64CAA" w:rsidRDefault="00507CF4" w:rsidP="00BA1037">
      <w:pPr>
        <w:spacing w:after="0" w:line="240" w:lineRule="auto"/>
      </w:pPr>
      <w:r w:rsidRPr="00E64CAA">
        <w:t>4</w:t>
      </w:r>
      <w:r w:rsidR="00055080" w:rsidRPr="00E64CAA">
        <w:t>.</w:t>
      </w:r>
      <w:r w:rsidR="00055080" w:rsidRPr="00E64CAA">
        <w:tab/>
        <w:t>Input "Jonathan"</w:t>
      </w:r>
    </w:p>
    <w:p w:rsidR="00055080" w:rsidRPr="00E64CAA" w:rsidRDefault="00507CF4" w:rsidP="00BA1037">
      <w:pPr>
        <w:spacing w:after="0" w:line="240" w:lineRule="auto"/>
      </w:pPr>
      <w:r w:rsidRPr="00E64CAA">
        <w:t>5</w:t>
      </w:r>
      <w:r w:rsidR="00055080" w:rsidRPr="00E64CAA">
        <w:t>.</w:t>
      </w:r>
      <w:r w:rsidR="00055080" w:rsidRPr="00E64CAA">
        <w:tab/>
        <w:t>Click Save button</w:t>
      </w:r>
      <w:r w:rsidR="00B13708" w:rsidRPr="00E64CAA">
        <w:t>.</w:t>
      </w:r>
    </w:p>
    <w:p w:rsidR="00B13708" w:rsidRPr="00E64CAA" w:rsidRDefault="00B13708" w:rsidP="00BA1037">
      <w:pPr>
        <w:spacing w:after="0" w:line="240" w:lineRule="auto"/>
      </w:pPr>
    </w:p>
    <w:p w:rsidR="00B13708" w:rsidRPr="00E64CAA" w:rsidRDefault="00B13708" w:rsidP="00BA1037">
      <w:pPr>
        <w:spacing w:after="0" w:line="240" w:lineRule="auto"/>
        <w:rPr>
          <w:b/>
        </w:rPr>
      </w:pPr>
      <w:r w:rsidRPr="00E64CAA">
        <w:rPr>
          <w:b/>
        </w:rPr>
        <w:t>TSc_3.1.1_06</w:t>
      </w:r>
    </w:p>
    <w:p w:rsidR="00507CF4" w:rsidRPr="00E64CAA" w:rsidRDefault="00B13708" w:rsidP="00BA1037">
      <w:pPr>
        <w:spacing w:after="0" w:line="240" w:lineRule="auto"/>
      </w:pPr>
      <w:r w:rsidRPr="00E64CAA">
        <w:t>1.</w:t>
      </w:r>
      <w:r w:rsidR="00507CF4" w:rsidRPr="00E64CAA">
        <w:tab/>
        <w:t>Execute TSc_Login_01_01</w:t>
      </w:r>
    </w:p>
    <w:p w:rsidR="00B13708" w:rsidRPr="00E64CAA" w:rsidRDefault="00507CF4" w:rsidP="00BA1037">
      <w:pPr>
        <w:spacing w:after="0" w:line="240" w:lineRule="auto"/>
      </w:pPr>
      <w:r w:rsidRPr="00E64CAA">
        <w:t>2.</w:t>
      </w:r>
      <w:r w:rsidR="00B13708" w:rsidRPr="00E64CAA">
        <w:tab/>
        <w:t>Click Edit button</w:t>
      </w:r>
    </w:p>
    <w:p w:rsidR="00B13708" w:rsidRPr="00E64CAA" w:rsidRDefault="00507CF4" w:rsidP="00BA1037">
      <w:pPr>
        <w:spacing w:after="0" w:line="240" w:lineRule="auto"/>
      </w:pPr>
      <w:r w:rsidRPr="00E64CAA">
        <w:t>3</w:t>
      </w:r>
      <w:r w:rsidR="00B13708" w:rsidRPr="00E64CAA">
        <w:t>.</w:t>
      </w:r>
      <w:r w:rsidR="00B13708" w:rsidRPr="00E64CAA">
        <w:tab/>
        <w:t>Click on Middle Name field</w:t>
      </w:r>
    </w:p>
    <w:p w:rsidR="00B13708" w:rsidRPr="00E64CAA" w:rsidRDefault="00507CF4" w:rsidP="00BA1037">
      <w:pPr>
        <w:spacing w:after="0" w:line="240" w:lineRule="auto"/>
      </w:pPr>
      <w:r w:rsidRPr="00E64CAA">
        <w:t>4.</w:t>
      </w:r>
      <w:r w:rsidRPr="00E64CAA">
        <w:tab/>
        <w:t>Input "Livingston"</w:t>
      </w:r>
      <w:r w:rsidRPr="00E64CAA">
        <w:br/>
        <w:t>5</w:t>
      </w:r>
      <w:r w:rsidR="00B13708" w:rsidRPr="00E64CAA">
        <w:t>.</w:t>
      </w:r>
      <w:r w:rsidR="00B13708" w:rsidRPr="00E64CAA">
        <w:tab/>
        <w:t>Click Save button.</w:t>
      </w:r>
    </w:p>
    <w:p w:rsidR="00B13708" w:rsidRPr="00E64CAA" w:rsidRDefault="00B13708" w:rsidP="00BA1037">
      <w:pPr>
        <w:spacing w:after="0" w:line="240" w:lineRule="auto"/>
      </w:pPr>
    </w:p>
    <w:p w:rsidR="00B13708" w:rsidRPr="00E64CAA" w:rsidRDefault="00B13708" w:rsidP="00BA1037">
      <w:pPr>
        <w:spacing w:after="0" w:line="240" w:lineRule="auto"/>
        <w:rPr>
          <w:b/>
        </w:rPr>
      </w:pPr>
      <w:r w:rsidRPr="00E64CAA">
        <w:rPr>
          <w:b/>
        </w:rPr>
        <w:t>TSc_3.1.1_07</w:t>
      </w:r>
    </w:p>
    <w:p w:rsidR="00507CF4" w:rsidRPr="00E64CAA" w:rsidRDefault="00B13708" w:rsidP="00BA1037">
      <w:pPr>
        <w:spacing w:after="0" w:line="240" w:lineRule="auto"/>
      </w:pPr>
      <w:r w:rsidRPr="00E64CAA">
        <w:t>1.</w:t>
      </w:r>
      <w:r w:rsidRPr="00E64CAA">
        <w:tab/>
      </w:r>
      <w:r w:rsidR="00507CF4" w:rsidRPr="00E64CAA">
        <w:t>Execute TSc_Login_01_01</w:t>
      </w:r>
    </w:p>
    <w:p w:rsidR="00B13708" w:rsidRPr="00E64CAA" w:rsidRDefault="00507CF4" w:rsidP="00BA1037">
      <w:pPr>
        <w:spacing w:after="0" w:line="240" w:lineRule="auto"/>
      </w:pPr>
      <w:r w:rsidRPr="00E64CAA">
        <w:t>2.</w:t>
      </w:r>
      <w:r w:rsidRPr="00E64CAA">
        <w:tab/>
      </w:r>
      <w:r w:rsidR="00B13708" w:rsidRPr="00E64CAA">
        <w:t>Click Edit button</w:t>
      </w:r>
    </w:p>
    <w:p w:rsidR="00B13708" w:rsidRPr="00E64CAA" w:rsidRDefault="00507CF4" w:rsidP="00BA1037">
      <w:pPr>
        <w:spacing w:after="0" w:line="240" w:lineRule="auto"/>
      </w:pPr>
      <w:r w:rsidRPr="00E64CAA">
        <w:t>3</w:t>
      </w:r>
      <w:r w:rsidR="00B13708" w:rsidRPr="00E64CAA">
        <w:t>.</w:t>
      </w:r>
      <w:r w:rsidR="00B13708" w:rsidRPr="00E64CAA">
        <w:tab/>
        <w:t>Click Last Name field</w:t>
      </w:r>
    </w:p>
    <w:p w:rsidR="00B13708" w:rsidRPr="00E64CAA" w:rsidRDefault="00507CF4" w:rsidP="00BA1037">
      <w:pPr>
        <w:spacing w:after="0" w:line="240" w:lineRule="auto"/>
      </w:pPr>
      <w:r w:rsidRPr="00E64CAA">
        <w:t>4</w:t>
      </w:r>
      <w:r w:rsidR="00B13708" w:rsidRPr="00E64CAA">
        <w:t>.</w:t>
      </w:r>
      <w:r w:rsidR="00B13708" w:rsidRPr="00E64CAA">
        <w:tab/>
        <w:t>Input "Seagull"</w:t>
      </w:r>
    </w:p>
    <w:p w:rsidR="00B13708" w:rsidRPr="00E64CAA" w:rsidRDefault="00507CF4" w:rsidP="00BA1037">
      <w:pPr>
        <w:spacing w:after="0" w:line="240" w:lineRule="auto"/>
      </w:pPr>
      <w:r w:rsidRPr="00E64CAA">
        <w:t>5</w:t>
      </w:r>
      <w:r w:rsidR="00B13708" w:rsidRPr="00E64CAA">
        <w:t>.</w:t>
      </w:r>
      <w:r w:rsidR="00B13708" w:rsidRPr="00E64CAA">
        <w:tab/>
        <w:t>Click Save button.</w:t>
      </w:r>
    </w:p>
    <w:p w:rsidR="00B13708" w:rsidRPr="00E64CAA" w:rsidRDefault="00B13708" w:rsidP="00BA1037">
      <w:pPr>
        <w:spacing w:after="0" w:line="240" w:lineRule="auto"/>
      </w:pPr>
    </w:p>
    <w:p w:rsidR="00B13708" w:rsidRPr="00E64CAA" w:rsidRDefault="00B13708" w:rsidP="00BA1037">
      <w:pPr>
        <w:spacing w:after="0" w:line="240" w:lineRule="auto"/>
        <w:rPr>
          <w:b/>
        </w:rPr>
      </w:pPr>
      <w:r w:rsidRPr="00E64CAA">
        <w:rPr>
          <w:b/>
        </w:rPr>
        <w:t>TSc_3.1.1_08</w:t>
      </w:r>
    </w:p>
    <w:p w:rsidR="00507CF4" w:rsidRPr="00E64CAA" w:rsidRDefault="00B13708" w:rsidP="00BA1037">
      <w:pPr>
        <w:spacing w:after="0" w:line="240" w:lineRule="auto"/>
      </w:pPr>
      <w:r w:rsidRPr="00E64CAA">
        <w:t>1.</w:t>
      </w:r>
      <w:r w:rsidRPr="00E64CAA">
        <w:tab/>
      </w:r>
      <w:r w:rsidR="00507CF4" w:rsidRPr="00E64CAA">
        <w:t>Execute TSc_Login_01_01</w:t>
      </w:r>
    </w:p>
    <w:p w:rsidR="00B13708" w:rsidRPr="00E64CAA" w:rsidRDefault="00507CF4" w:rsidP="00BA1037">
      <w:pPr>
        <w:spacing w:after="0" w:line="240" w:lineRule="auto"/>
      </w:pPr>
      <w:r w:rsidRPr="00E64CAA">
        <w:t>2.</w:t>
      </w:r>
      <w:r w:rsidRPr="00E64CAA">
        <w:tab/>
      </w:r>
      <w:r w:rsidR="00B13708" w:rsidRPr="00E64CAA">
        <w:t>Click Edit button</w:t>
      </w:r>
    </w:p>
    <w:p w:rsidR="00B13708" w:rsidRPr="00E64CAA" w:rsidRDefault="00507CF4" w:rsidP="00BA1037">
      <w:pPr>
        <w:spacing w:after="0" w:line="240" w:lineRule="auto"/>
      </w:pPr>
      <w:r w:rsidRPr="00E64CAA">
        <w:t>3</w:t>
      </w:r>
      <w:r w:rsidR="00B13708" w:rsidRPr="00E64CAA">
        <w:t>.</w:t>
      </w:r>
      <w:r w:rsidR="00B13708" w:rsidRPr="00E64CAA">
        <w:tab/>
        <w:t>Click calendar icon next to License Expiry Date field.</w:t>
      </w:r>
    </w:p>
    <w:p w:rsidR="00B13708" w:rsidRPr="00E64CAA" w:rsidRDefault="00507CF4" w:rsidP="00BA1037">
      <w:pPr>
        <w:spacing w:after="0" w:line="240" w:lineRule="auto"/>
      </w:pPr>
      <w:r w:rsidRPr="00E64CAA">
        <w:t>4</w:t>
      </w:r>
      <w:r w:rsidR="00B13708" w:rsidRPr="00E64CAA">
        <w:t>.</w:t>
      </w:r>
      <w:r w:rsidR="00B13708" w:rsidRPr="00E64CAA">
        <w:tab/>
        <w:t>Select Dec. 19, 2014</w:t>
      </w:r>
    </w:p>
    <w:p w:rsidR="00B13708" w:rsidRPr="00E64CAA" w:rsidRDefault="00507CF4" w:rsidP="00BA1037">
      <w:pPr>
        <w:spacing w:after="0" w:line="240" w:lineRule="auto"/>
      </w:pPr>
      <w:r w:rsidRPr="00E64CAA">
        <w:t>5</w:t>
      </w:r>
      <w:r w:rsidR="00B13708" w:rsidRPr="00E64CAA">
        <w:t xml:space="preserve">. </w:t>
      </w:r>
      <w:r w:rsidR="00B13708" w:rsidRPr="00E64CAA">
        <w:tab/>
        <w:t>Click Save</w:t>
      </w:r>
      <w:r w:rsidR="009E6E0F" w:rsidRPr="00E64CAA">
        <w:t xml:space="preserve"> button</w:t>
      </w:r>
    </w:p>
    <w:p w:rsidR="00B13708" w:rsidRPr="00E64CAA" w:rsidRDefault="00B13708" w:rsidP="00BA1037">
      <w:pPr>
        <w:spacing w:after="0" w:line="240" w:lineRule="auto"/>
      </w:pPr>
    </w:p>
    <w:p w:rsidR="00B13708" w:rsidRPr="00E64CAA" w:rsidRDefault="00B13708" w:rsidP="00BA1037">
      <w:pPr>
        <w:spacing w:after="0" w:line="240" w:lineRule="auto"/>
        <w:rPr>
          <w:b/>
        </w:rPr>
      </w:pPr>
      <w:r w:rsidRPr="00E64CAA">
        <w:rPr>
          <w:b/>
        </w:rPr>
        <w:t>TSc_3.1.1_09</w:t>
      </w:r>
    </w:p>
    <w:p w:rsidR="00507CF4" w:rsidRPr="00E64CAA" w:rsidRDefault="00B13708" w:rsidP="00BA1037">
      <w:pPr>
        <w:spacing w:after="0" w:line="240" w:lineRule="auto"/>
      </w:pPr>
      <w:r w:rsidRPr="00E64CAA">
        <w:t>1.</w:t>
      </w:r>
      <w:r w:rsidRPr="00E64CAA">
        <w:tab/>
      </w:r>
      <w:r w:rsidR="00507CF4" w:rsidRPr="00E64CAA">
        <w:t>Execute TSc_Login_01_01</w:t>
      </w:r>
    </w:p>
    <w:p w:rsidR="00B13708" w:rsidRPr="00E64CAA" w:rsidRDefault="00507CF4" w:rsidP="00BA1037">
      <w:pPr>
        <w:spacing w:after="0" w:line="240" w:lineRule="auto"/>
      </w:pPr>
      <w:r w:rsidRPr="00E64CAA">
        <w:t>2.</w:t>
      </w:r>
      <w:r w:rsidRPr="00E64CAA">
        <w:tab/>
      </w:r>
      <w:r w:rsidR="00B13708" w:rsidRPr="00E64CAA">
        <w:t>Click Edit button</w:t>
      </w:r>
    </w:p>
    <w:p w:rsidR="00B13708" w:rsidRPr="00E64CAA" w:rsidRDefault="00507CF4" w:rsidP="00BA1037">
      <w:pPr>
        <w:spacing w:after="0" w:line="240" w:lineRule="auto"/>
      </w:pPr>
      <w:r w:rsidRPr="00E64CAA">
        <w:t>3</w:t>
      </w:r>
      <w:r w:rsidR="00B13708" w:rsidRPr="00E64CAA">
        <w:t>.</w:t>
      </w:r>
      <w:r w:rsidR="00B13708" w:rsidRPr="00E64CAA">
        <w:tab/>
        <w:t>Click radio button next to gender that is NOT currently selected.</w:t>
      </w:r>
    </w:p>
    <w:p w:rsidR="00B13708" w:rsidRPr="00E64CAA" w:rsidRDefault="00507CF4" w:rsidP="00BA1037">
      <w:pPr>
        <w:spacing w:after="0" w:line="240" w:lineRule="auto"/>
      </w:pPr>
      <w:r w:rsidRPr="00E64CAA">
        <w:t>4</w:t>
      </w:r>
      <w:r w:rsidR="00B13708" w:rsidRPr="00E64CAA">
        <w:t>.</w:t>
      </w:r>
      <w:r w:rsidR="00B13708" w:rsidRPr="00E64CAA">
        <w:tab/>
        <w:t>Click Save</w:t>
      </w:r>
      <w:r w:rsidR="009E6E0F" w:rsidRPr="00E64CAA">
        <w:t xml:space="preserve"> button</w:t>
      </w:r>
    </w:p>
    <w:p w:rsidR="00B13708" w:rsidRPr="00E64CAA" w:rsidRDefault="00B13708" w:rsidP="00BA1037">
      <w:pPr>
        <w:spacing w:after="0" w:line="240" w:lineRule="auto"/>
      </w:pPr>
    </w:p>
    <w:p w:rsidR="00B13708" w:rsidRPr="00E64CAA" w:rsidRDefault="00B13708" w:rsidP="00BA1037">
      <w:pPr>
        <w:spacing w:after="0" w:line="240" w:lineRule="auto"/>
        <w:rPr>
          <w:b/>
        </w:rPr>
      </w:pPr>
      <w:r w:rsidRPr="00E64CAA">
        <w:rPr>
          <w:b/>
        </w:rPr>
        <w:t>TSc_3.1.1_10</w:t>
      </w:r>
    </w:p>
    <w:p w:rsidR="00507CF4" w:rsidRPr="00E64CAA" w:rsidRDefault="00B13708" w:rsidP="00BA1037">
      <w:pPr>
        <w:spacing w:after="0" w:line="240" w:lineRule="auto"/>
      </w:pPr>
      <w:r w:rsidRPr="00E64CAA">
        <w:t>1.</w:t>
      </w:r>
      <w:r w:rsidRPr="00E64CAA">
        <w:tab/>
      </w:r>
      <w:r w:rsidR="00507CF4" w:rsidRPr="00E64CAA">
        <w:t>Execute TSc_Login_01_01</w:t>
      </w:r>
    </w:p>
    <w:p w:rsidR="00B13708" w:rsidRPr="00E64CAA" w:rsidRDefault="00507CF4" w:rsidP="00BA1037">
      <w:pPr>
        <w:spacing w:after="0" w:line="240" w:lineRule="auto"/>
      </w:pPr>
      <w:r w:rsidRPr="00E64CAA">
        <w:t>2.</w:t>
      </w:r>
      <w:r w:rsidRPr="00E64CAA">
        <w:tab/>
      </w:r>
      <w:r w:rsidR="009E6E0F" w:rsidRPr="00E64CAA">
        <w:t>Click Edit button.</w:t>
      </w:r>
    </w:p>
    <w:p w:rsidR="009E6E0F" w:rsidRPr="00E64CAA" w:rsidRDefault="00507CF4" w:rsidP="00BA1037">
      <w:pPr>
        <w:spacing w:after="0" w:line="240" w:lineRule="auto"/>
      </w:pPr>
      <w:r w:rsidRPr="00E64CAA">
        <w:t>3</w:t>
      </w:r>
      <w:r w:rsidR="009E6E0F" w:rsidRPr="00E64CAA">
        <w:t>.</w:t>
      </w:r>
      <w:r w:rsidR="009E6E0F" w:rsidRPr="00E64CAA">
        <w:tab/>
        <w:t>Click Nationality dropdown menu</w:t>
      </w:r>
    </w:p>
    <w:p w:rsidR="009E6E0F" w:rsidRPr="00E64CAA" w:rsidRDefault="00507CF4" w:rsidP="00BA1037">
      <w:pPr>
        <w:spacing w:after="0" w:line="240" w:lineRule="auto"/>
      </w:pPr>
      <w:r w:rsidRPr="00E64CAA">
        <w:t>4</w:t>
      </w:r>
      <w:r w:rsidR="009E6E0F" w:rsidRPr="00E64CAA">
        <w:t>.</w:t>
      </w:r>
      <w:r w:rsidR="009E6E0F" w:rsidRPr="00E64CAA">
        <w:tab/>
        <w:t>Select nationality other than what is currently selected.</w:t>
      </w:r>
    </w:p>
    <w:p w:rsidR="009E6E0F" w:rsidRPr="00E64CAA" w:rsidRDefault="00507CF4" w:rsidP="00BA1037">
      <w:pPr>
        <w:spacing w:after="0" w:line="240" w:lineRule="auto"/>
      </w:pPr>
      <w:r w:rsidRPr="00E64CAA">
        <w:t>5</w:t>
      </w:r>
      <w:r w:rsidR="009E6E0F" w:rsidRPr="00E64CAA">
        <w:t>.</w:t>
      </w:r>
      <w:r w:rsidR="009E6E0F" w:rsidRPr="00E64CAA">
        <w:tab/>
        <w:t>Click Save button</w:t>
      </w:r>
    </w:p>
    <w:p w:rsidR="009E6E0F" w:rsidRPr="00E64CAA" w:rsidRDefault="009E6E0F" w:rsidP="00BA1037">
      <w:pPr>
        <w:spacing w:after="0" w:line="240" w:lineRule="auto"/>
      </w:pPr>
    </w:p>
    <w:p w:rsidR="009E6E0F" w:rsidRPr="00E64CAA" w:rsidRDefault="009E6E0F" w:rsidP="00BA1037">
      <w:pPr>
        <w:spacing w:after="0" w:line="240" w:lineRule="auto"/>
        <w:rPr>
          <w:b/>
        </w:rPr>
      </w:pPr>
      <w:r w:rsidRPr="00E64CAA">
        <w:rPr>
          <w:b/>
        </w:rPr>
        <w:t>TSc_3.1.1_11</w:t>
      </w:r>
    </w:p>
    <w:p w:rsidR="00507CF4" w:rsidRPr="00E64CAA" w:rsidRDefault="009E6E0F" w:rsidP="00BA1037">
      <w:pPr>
        <w:spacing w:after="0" w:line="240" w:lineRule="auto"/>
      </w:pPr>
      <w:r w:rsidRPr="00E64CAA">
        <w:t>1.</w:t>
      </w:r>
      <w:r w:rsidRPr="00E64CAA">
        <w:tab/>
      </w:r>
      <w:r w:rsidR="00507CF4" w:rsidRPr="00E64CAA">
        <w:t>Execute TSc_Login_01_01</w:t>
      </w:r>
    </w:p>
    <w:p w:rsidR="009E6E0F" w:rsidRPr="00E64CAA" w:rsidRDefault="00507CF4" w:rsidP="00BA1037">
      <w:pPr>
        <w:spacing w:after="0" w:line="240" w:lineRule="auto"/>
      </w:pPr>
      <w:r w:rsidRPr="00E64CAA">
        <w:t>2.</w:t>
      </w:r>
      <w:r w:rsidRPr="00E64CAA">
        <w:tab/>
      </w:r>
      <w:r w:rsidR="009E6E0F" w:rsidRPr="00E64CAA">
        <w:t>Click Edit button.</w:t>
      </w:r>
    </w:p>
    <w:p w:rsidR="009E6E0F" w:rsidRPr="00E64CAA" w:rsidRDefault="00507CF4" w:rsidP="00BA1037">
      <w:pPr>
        <w:spacing w:after="0" w:line="240" w:lineRule="auto"/>
      </w:pPr>
      <w:r w:rsidRPr="00E64CAA">
        <w:t>3</w:t>
      </w:r>
      <w:r w:rsidR="009E6E0F" w:rsidRPr="00E64CAA">
        <w:t>.</w:t>
      </w:r>
      <w:r w:rsidR="009E6E0F" w:rsidRPr="00E64CAA">
        <w:tab/>
        <w:t>Click Marital Status dropdown menu</w:t>
      </w:r>
    </w:p>
    <w:p w:rsidR="009E6E0F" w:rsidRPr="00E64CAA" w:rsidRDefault="00507CF4" w:rsidP="00BA1037">
      <w:pPr>
        <w:spacing w:after="0" w:line="240" w:lineRule="auto"/>
      </w:pPr>
      <w:r w:rsidRPr="00E64CAA">
        <w:t>4</w:t>
      </w:r>
      <w:r w:rsidR="009E6E0F" w:rsidRPr="00E64CAA">
        <w:t>.</w:t>
      </w:r>
      <w:r w:rsidR="009E6E0F" w:rsidRPr="00E64CAA">
        <w:tab/>
        <w:t>Select status other than what is currently selected.</w:t>
      </w:r>
    </w:p>
    <w:p w:rsidR="00497956" w:rsidRPr="00E64CAA" w:rsidRDefault="00507CF4" w:rsidP="00BA1037">
      <w:pPr>
        <w:spacing w:after="0" w:line="240" w:lineRule="auto"/>
      </w:pPr>
      <w:r w:rsidRPr="00E64CAA">
        <w:t>5</w:t>
      </w:r>
      <w:r w:rsidR="009E6E0F" w:rsidRPr="00E64CAA">
        <w:t>.</w:t>
      </w:r>
      <w:r w:rsidR="009E6E0F" w:rsidRPr="00E64CAA">
        <w:tab/>
        <w:t>Click Save button</w:t>
      </w:r>
    </w:p>
    <w:p w:rsidR="00497956" w:rsidRPr="00E64CAA" w:rsidRDefault="00497956" w:rsidP="00BA1037">
      <w:pPr>
        <w:spacing w:after="0" w:line="240" w:lineRule="auto"/>
      </w:pPr>
    </w:p>
    <w:p w:rsidR="00497956" w:rsidRPr="00E64CAA" w:rsidRDefault="00497956" w:rsidP="00BA1037">
      <w:pPr>
        <w:spacing w:after="0" w:line="240" w:lineRule="auto"/>
        <w:rPr>
          <w:b/>
        </w:rPr>
      </w:pPr>
      <w:r w:rsidRPr="00E64CAA">
        <w:rPr>
          <w:b/>
        </w:rPr>
        <w:t>TSc_3.1.1_12</w:t>
      </w:r>
    </w:p>
    <w:p w:rsidR="00497956" w:rsidRPr="00E64CAA" w:rsidRDefault="00497956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497956" w:rsidRPr="00E64CAA" w:rsidRDefault="00497956" w:rsidP="00BA1037">
      <w:pPr>
        <w:spacing w:after="0" w:line="240" w:lineRule="auto"/>
      </w:pPr>
      <w:r w:rsidRPr="00E64CAA">
        <w:t>2.</w:t>
      </w:r>
      <w:r w:rsidRPr="00E64CAA">
        <w:tab/>
        <w:t>Click Edit button.</w:t>
      </w:r>
    </w:p>
    <w:p w:rsidR="00497956" w:rsidRPr="00E64CAA" w:rsidRDefault="00497956" w:rsidP="00BA1037">
      <w:pPr>
        <w:spacing w:after="0" w:line="240" w:lineRule="auto"/>
      </w:pPr>
      <w:r w:rsidRPr="00E64CAA">
        <w:t>3.</w:t>
      </w:r>
      <w:r w:rsidRPr="00E64CAA">
        <w:tab/>
        <w:t>Click Nickname field</w:t>
      </w:r>
    </w:p>
    <w:p w:rsidR="00497956" w:rsidRPr="00E64CAA" w:rsidRDefault="00497956" w:rsidP="00BA1037">
      <w:pPr>
        <w:spacing w:after="0" w:line="240" w:lineRule="auto"/>
      </w:pPr>
      <w:r w:rsidRPr="00E64CAA">
        <w:t>4.</w:t>
      </w:r>
      <w:r w:rsidRPr="00E64CAA">
        <w:tab/>
        <w:t>Input "Johnny"</w:t>
      </w:r>
    </w:p>
    <w:p w:rsidR="00497956" w:rsidRPr="00E64CAA" w:rsidRDefault="00497956" w:rsidP="00BA1037">
      <w:pPr>
        <w:spacing w:after="0" w:line="240" w:lineRule="auto"/>
      </w:pPr>
      <w:r w:rsidRPr="00E64CAA">
        <w:t>5.</w:t>
      </w:r>
      <w:r w:rsidRPr="00E64CAA">
        <w:tab/>
        <w:t>Click Save button</w:t>
      </w:r>
    </w:p>
    <w:p w:rsidR="00497956" w:rsidRPr="00E64CAA" w:rsidRDefault="00497956" w:rsidP="00BA1037">
      <w:pPr>
        <w:spacing w:after="0" w:line="240" w:lineRule="auto"/>
        <w:rPr>
          <w:b/>
        </w:rPr>
      </w:pPr>
    </w:p>
    <w:p w:rsidR="00497956" w:rsidRPr="00E64CAA" w:rsidRDefault="00497956" w:rsidP="00BA1037">
      <w:pPr>
        <w:spacing w:after="0" w:line="240" w:lineRule="auto"/>
        <w:rPr>
          <w:b/>
        </w:rPr>
      </w:pPr>
      <w:r w:rsidRPr="00E64CAA">
        <w:rPr>
          <w:b/>
        </w:rPr>
        <w:t>TSc_3.1.1_13</w:t>
      </w:r>
    </w:p>
    <w:p w:rsidR="00497956" w:rsidRPr="00E64CAA" w:rsidRDefault="00497956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497956" w:rsidRPr="00E64CAA" w:rsidRDefault="00497956" w:rsidP="00BA1037">
      <w:pPr>
        <w:spacing w:after="0" w:line="240" w:lineRule="auto"/>
      </w:pPr>
      <w:r w:rsidRPr="00E64CAA">
        <w:t>2.</w:t>
      </w:r>
      <w:r w:rsidRPr="00E64CAA">
        <w:tab/>
        <w:t>Click Edit button.</w:t>
      </w:r>
    </w:p>
    <w:p w:rsidR="00497956" w:rsidRPr="00E64CAA" w:rsidRDefault="00497956" w:rsidP="00BA1037">
      <w:pPr>
        <w:spacing w:after="0" w:line="240" w:lineRule="auto"/>
      </w:pPr>
      <w:r w:rsidRPr="00E64CAA">
        <w:t>3.</w:t>
      </w:r>
      <w:r w:rsidRPr="00E64CAA">
        <w:tab/>
        <w:t>Click Military Service field</w:t>
      </w:r>
    </w:p>
    <w:p w:rsidR="00497956" w:rsidRPr="00E64CAA" w:rsidRDefault="00497956" w:rsidP="00BA1037">
      <w:pPr>
        <w:spacing w:after="0" w:line="240" w:lineRule="auto"/>
      </w:pPr>
      <w:r w:rsidRPr="00E64CAA">
        <w:t>4.</w:t>
      </w:r>
      <w:r w:rsidRPr="00E64CAA">
        <w:tab/>
        <w:t>Input "US Marines"</w:t>
      </w:r>
    </w:p>
    <w:p w:rsidR="00497956" w:rsidRPr="00E64CAA" w:rsidRDefault="00497956" w:rsidP="00BA1037">
      <w:pPr>
        <w:spacing w:after="0" w:line="240" w:lineRule="auto"/>
      </w:pPr>
      <w:r w:rsidRPr="00E64CAA">
        <w:t>5.</w:t>
      </w:r>
      <w:r w:rsidRPr="00E64CAA">
        <w:tab/>
        <w:t>Click Save button</w:t>
      </w:r>
    </w:p>
    <w:p w:rsidR="00497956" w:rsidRPr="00E64CAA" w:rsidRDefault="00497956" w:rsidP="00BA1037">
      <w:pPr>
        <w:spacing w:after="0" w:line="240" w:lineRule="auto"/>
      </w:pPr>
    </w:p>
    <w:p w:rsidR="00497956" w:rsidRPr="00E64CAA" w:rsidRDefault="00497956" w:rsidP="00BA1037">
      <w:pPr>
        <w:spacing w:after="0" w:line="240" w:lineRule="auto"/>
        <w:rPr>
          <w:b/>
        </w:rPr>
      </w:pPr>
      <w:r w:rsidRPr="00E64CAA">
        <w:rPr>
          <w:b/>
        </w:rPr>
        <w:t>TSc_3.1.1_14</w:t>
      </w:r>
    </w:p>
    <w:p w:rsidR="00497956" w:rsidRPr="00E64CAA" w:rsidRDefault="00497956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497956" w:rsidRPr="00E64CAA" w:rsidRDefault="00497956" w:rsidP="00BA1037">
      <w:pPr>
        <w:spacing w:after="0" w:line="240" w:lineRule="auto"/>
      </w:pPr>
      <w:r w:rsidRPr="00E64CAA">
        <w:t>2.</w:t>
      </w:r>
      <w:r w:rsidRPr="00E64CAA">
        <w:tab/>
        <w:t>Click Edit button.</w:t>
      </w:r>
    </w:p>
    <w:p w:rsidR="00497956" w:rsidRPr="00E64CAA" w:rsidRDefault="00497956" w:rsidP="00BA1037">
      <w:pPr>
        <w:spacing w:after="0" w:line="240" w:lineRule="auto"/>
      </w:pPr>
      <w:r w:rsidRPr="00E64CAA">
        <w:t>3.</w:t>
      </w:r>
      <w:r w:rsidRPr="00E64CAA">
        <w:tab/>
        <w:t>Click Smoker checkbox</w:t>
      </w:r>
    </w:p>
    <w:p w:rsidR="005752D6" w:rsidRPr="00E64CAA" w:rsidRDefault="00497956" w:rsidP="00BA1037">
      <w:pPr>
        <w:spacing w:after="0" w:line="240" w:lineRule="auto"/>
      </w:pPr>
      <w:r w:rsidRPr="00E64CAA">
        <w:t>4.</w:t>
      </w:r>
      <w:r w:rsidRPr="00E64CAA">
        <w:tab/>
        <w:t>Click Save button</w:t>
      </w:r>
    </w:p>
    <w:p w:rsidR="005752D6" w:rsidRPr="00E64CAA" w:rsidRDefault="005752D6" w:rsidP="00BA1037">
      <w:pPr>
        <w:spacing w:after="0" w:line="240" w:lineRule="auto"/>
      </w:pPr>
      <w:r w:rsidRPr="00E64CAA">
        <w:br w:type="page"/>
      </w:r>
    </w:p>
    <w:p w:rsidR="00097211" w:rsidRPr="00E64CAA" w:rsidRDefault="007A223D" w:rsidP="00BA1037">
      <w:pPr>
        <w:spacing w:after="0" w:line="240" w:lineRule="auto"/>
        <w:rPr>
          <w:b/>
        </w:rPr>
      </w:pPr>
      <w:r w:rsidRPr="00E64CAA">
        <w:rPr>
          <w:b/>
        </w:rPr>
        <w:lastRenderedPageBreak/>
        <w:t>TSc_3.1.10_01</w:t>
      </w:r>
    </w:p>
    <w:p w:rsidR="00320454" w:rsidRPr="00E64CAA" w:rsidRDefault="00320454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320454" w:rsidRPr="00E64CAA" w:rsidRDefault="00320454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320454" w:rsidRPr="00E64CAA" w:rsidRDefault="00320454" w:rsidP="00BA1037">
      <w:pPr>
        <w:spacing w:after="0" w:line="240" w:lineRule="auto"/>
      </w:pPr>
      <w:r w:rsidRPr="00E64CAA">
        <w:t>3.</w:t>
      </w:r>
      <w:r w:rsidRPr="00E64CAA">
        <w:tab/>
        <w:t>Click Add button under Work Experience heading</w:t>
      </w:r>
    </w:p>
    <w:p w:rsidR="000D1096" w:rsidRPr="00E64CAA" w:rsidRDefault="000D1096" w:rsidP="00BA1037">
      <w:pPr>
        <w:spacing w:after="0" w:line="240" w:lineRule="auto"/>
      </w:pPr>
    </w:p>
    <w:p w:rsidR="00320454" w:rsidRPr="00E64CAA" w:rsidRDefault="00320454" w:rsidP="00BA1037">
      <w:pPr>
        <w:spacing w:after="0" w:line="240" w:lineRule="auto"/>
        <w:rPr>
          <w:b/>
        </w:rPr>
      </w:pPr>
      <w:r w:rsidRPr="00E64CAA">
        <w:rPr>
          <w:b/>
        </w:rPr>
        <w:t>TSc_3.1.10_02</w:t>
      </w:r>
    </w:p>
    <w:p w:rsidR="00320454" w:rsidRPr="00E64CAA" w:rsidRDefault="00320454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320454" w:rsidRPr="00E64CAA" w:rsidRDefault="00320454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320454" w:rsidRPr="00E64CAA" w:rsidRDefault="00320454" w:rsidP="00BA1037">
      <w:pPr>
        <w:spacing w:after="0" w:line="240" w:lineRule="auto"/>
      </w:pPr>
      <w:r w:rsidRPr="00E64CAA">
        <w:t>3.</w:t>
      </w:r>
      <w:r w:rsidRPr="00E64CAA">
        <w:tab/>
        <w:t>Click Add button under Work Experience heading</w:t>
      </w:r>
    </w:p>
    <w:p w:rsidR="00320454" w:rsidRPr="00E64CAA" w:rsidRDefault="00320454" w:rsidP="00BA1037">
      <w:pPr>
        <w:spacing w:after="0" w:line="240" w:lineRule="auto"/>
      </w:pPr>
      <w:r w:rsidRPr="00E64CAA">
        <w:t>4.</w:t>
      </w:r>
      <w:r w:rsidRPr="00E64CAA">
        <w:tab/>
        <w:t>Click Company field</w:t>
      </w:r>
    </w:p>
    <w:p w:rsidR="00320454" w:rsidRPr="00E64CAA" w:rsidRDefault="00320454" w:rsidP="00BA1037">
      <w:pPr>
        <w:spacing w:after="0" w:line="240" w:lineRule="auto"/>
      </w:pPr>
      <w:r w:rsidRPr="00E64CAA">
        <w:t>5.</w:t>
      </w:r>
      <w:r w:rsidRPr="00E64CAA">
        <w:tab/>
        <w:t>Input "Citibank"</w:t>
      </w:r>
    </w:p>
    <w:p w:rsidR="00320454" w:rsidRPr="00E64CAA" w:rsidRDefault="00320454" w:rsidP="00BA1037">
      <w:pPr>
        <w:spacing w:after="0" w:line="240" w:lineRule="auto"/>
      </w:pPr>
      <w:r w:rsidRPr="00E64CAA">
        <w:t xml:space="preserve">6. </w:t>
      </w:r>
      <w:r w:rsidRPr="00E64CAA">
        <w:tab/>
        <w:t>Click Job Title field</w:t>
      </w:r>
    </w:p>
    <w:p w:rsidR="00320454" w:rsidRPr="00E64CAA" w:rsidRDefault="00320454" w:rsidP="00BA1037">
      <w:pPr>
        <w:spacing w:after="0" w:line="240" w:lineRule="auto"/>
      </w:pPr>
      <w:r w:rsidRPr="00E64CAA">
        <w:t xml:space="preserve">7. </w:t>
      </w:r>
      <w:r w:rsidRPr="00E64CAA">
        <w:tab/>
        <w:t>Input "IT Manager"</w:t>
      </w:r>
    </w:p>
    <w:p w:rsidR="00320454" w:rsidRPr="00E64CAA" w:rsidRDefault="00320454" w:rsidP="00BA1037">
      <w:pPr>
        <w:spacing w:after="0" w:line="240" w:lineRule="auto"/>
      </w:pPr>
      <w:r w:rsidRPr="00E64CAA">
        <w:t xml:space="preserve">8. </w:t>
      </w:r>
      <w:r w:rsidRPr="00E64CAA">
        <w:tab/>
        <w:t>Click Save button</w:t>
      </w:r>
    </w:p>
    <w:p w:rsidR="00320454" w:rsidRPr="00E64CAA" w:rsidRDefault="00320454" w:rsidP="00BA1037">
      <w:pPr>
        <w:spacing w:after="0" w:line="240" w:lineRule="auto"/>
      </w:pPr>
    </w:p>
    <w:p w:rsidR="000D1096" w:rsidRPr="00E64CAA" w:rsidRDefault="000D1096" w:rsidP="00BA1037">
      <w:pPr>
        <w:spacing w:after="0" w:line="240" w:lineRule="auto"/>
        <w:rPr>
          <w:b/>
        </w:rPr>
      </w:pPr>
      <w:r w:rsidRPr="00E64CAA">
        <w:rPr>
          <w:b/>
        </w:rPr>
        <w:t>T</w:t>
      </w:r>
      <w:r w:rsidR="00320454" w:rsidRPr="00E64CAA">
        <w:rPr>
          <w:b/>
        </w:rPr>
        <w:t>Sc_3.1.10_03</w:t>
      </w:r>
    </w:p>
    <w:p w:rsidR="00320454" w:rsidRPr="00E64CAA" w:rsidRDefault="00320454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320454" w:rsidRPr="00E64CAA" w:rsidRDefault="00320454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320454" w:rsidRPr="00E64CAA" w:rsidRDefault="00320454" w:rsidP="00BA1037">
      <w:pPr>
        <w:spacing w:after="0" w:line="240" w:lineRule="auto"/>
      </w:pPr>
      <w:r w:rsidRPr="00E64CAA">
        <w:t>3.</w:t>
      </w:r>
      <w:r w:rsidRPr="00E64CAA">
        <w:tab/>
        <w:t>Click Add button under Work Experience heading</w:t>
      </w:r>
    </w:p>
    <w:p w:rsidR="000D1096" w:rsidRPr="00E64CAA" w:rsidRDefault="00320454" w:rsidP="00BA1037">
      <w:pPr>
        <w:spacing w:after="0" w:line="240" w:lineRule="auto"/>
      </w:pPr>
      <w:r w:rsidRPr="00E64CAA">
        <w:t>4.</w:t>
      </w:r>
      <w:r w:rsidRPr="00E64CAA">
        <w:tab/>
      </w:r>
      <w:r w:rsidR="000D1096" w:rsidRPr="00E64CAA">
        <w:t>Click Company field</w:t>
      </w:r>
    </w:p>
    <w:p w:rsidR="000D1096" w:rsidRPr="00E64CAA" w:rsidRDefault="00320454" w:rsidP="00BA1037">
      <w:pPr>
        <w:spacing w:after="0" w:line="240" w:lineRule="auto"/>
      </w:pPr>
      <w:r w:rsidRPr="00E64CAA">
        <w:t>5</w:t>
      </w:r>
      <w:r w:rsidR="000D1096" w:rsidRPr="00E64CAA">
        <w:t>.</w:t>
      </w:r>
      <w:r w:rsidR="000D1096" w:rsidRPr="00E64CAA">
        <w:tab/>
        <w:t>Input "Citibank"</w:t>
      </w:r>
    </w:p>
    <w:p w:rsidR="000D1096" w:rsidRPr="00E64CAA" w:rsidRDefault="00320454" w:rsidP="00BA1037">
      <w:pPr>
        <w:spacing w:after="0" w:line="240" w:lineRule="auto"/>
      </w:pPr>
      <w:r w:rsidRPr="00E64CAA">
        <w:t>6</w:t>
      </w:r>
      <w:r w:rsidR="000D1096" w:rsidRPr="00E64CAA">
        <w:t>.</w:t>
      </w:r>
      <w:r w:rsidR="000D1096" w:rsidRPr="00E64CAA">
        <w:tab/>
        <w:t>Click Save button</w:t>
      </w:r>
    </w:p>
    <w:p w:rsidR="000D1096" w:rsidRPr="00E64CAA" w:rsidRDefault="000D1096" w:rsidP="00BA1037">
      <w:pPr>
        <w:spacing w:after="0" w:line="240" w:lineRule="auto"/>
      </w:pPr>
    </w:p>
    <w:p w:rsidR="000D1096" w:rsidRPr="00E64CAA" w:rsidRDefault="000D1096" w:rsidP="00BA1037">
      <w:pPr>
        <w:spacing w:after="0" w:line="240" w:lineRule="auto"/>
        <w:rPr>
          <w:b/>
        </w:rPr>
      </w:pPr>
      <w:r w:rsidRPr="00E64CAA">
        <w:rPr>
          <w:b/>
        </w:rPr>
        <w:t xml:space="preserve"> TSc_</w:t>
      </w:r>
      <w:r w:rsidR="00320454" w:rsidRPr="00E64CAA">
        <w:rPr>
          <w:b/>
        </w:rPr>
        <w:t>3.1.10_04</w:t>
      </w:r>
    </w:p>
    <w:p w:rsidR="0065394A" w:rsidRPr="00E64CAA" w:rsidRDefault="000D1096" w:rsidP="00BA1037">
      <w:pPr>
        <w:spacing w:after="0" w:line="240" w:lineRule="auto"/>
      </w:pPr>
      <w:r w:rsidRPr="00E64CAA">
        <w:t>1.</w:t>
      </w:r>
      <w:r w:rsidR="0065394A" w:rsidRPr="00E64CAA">
        <w:t xml:space="preserve"> </w:t>
      </w:r>
      <w:r w:rsidR="0065394A" w:rsidRPr="00E64CAA">
        <w:tab/>
        <w:t>Execute TSc_Login_01_01</w:t>
      </w:r>
    </w:p>
    <w:p w:rsidR="0065394A" w:rsidRPr="00E64CAA" w:rsidRDefault="0065394A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65394A" w:rsidRPr="00E64CAA" w:rsidRDefault="0065394A" w:rsidP="00BA1037">
      <w:pPr>
        <w:spacing w:after="0" w:line="240" w:lineRule="auto"/>
      </w:pPr>
      <w:r w:rsidRPr="00E64CAA">
        <w:t>3.</w:t>
      </w:r>
      <w:r w:rsidRPr="00E64CAA">
        <w:tab/>
        <w:t>Click Add button under Work Experience heading</w:t>
      </w:r>
    </w:p>
    <w:p w:rsidR="000D1096" w:rsidRPr="00E64CAA" w:rsidRDefault="0065394A" w:rsidP="00BA1037">
      <w:pPr>
        <w:spacing w:after="0" w:line="240" w:lineRule="auto"/>
      </w:pPr>
      <w:r w:rsidRPr="00E64CAA">
        <w:t>4.</w:t>
      </w:r>
      <w:r w:rsidRPr="00E64CAA">
        <w:tab/>
      </w:r>
      <w:r w:rsidR="000D1096" w:rsidRPr="00E64CAA">
        <w:t>Click Job Title field</w:t>
      </w:r>
    </w:p>
    <w:p w:rsidR="000D1096" w:rsidRPr="00E64CAA" w:rsidRDefault="0065394A" w:rsidP="00BA1037">
      <w:pPr>
        <w:spacing w:after="0" w:line="240" w:lineRule="auto"/>
      </w:pPr>
      <w:r w:rsidRPr="00E64CAA">
        <w:t>5</w:t>
      </w:r>
      <w:r w:rsidR="000D1096" w:rsidRPr="00E64CAA">
        <w:t>.</w:t>
      </w:r>
      <w:r w:rsidR="000D1096" w:rsidRPr="00E64CAA">
        <w:tab/>
        <w:t>Input "IT Manager"</w:t>
      </w:r>
    </w:p>
    <w:p w:rsidR="000D1096" w:rsidRPr="00E64CAA" w:rsidRDefault="0065394A" w:rsidP="00BA1037">
      <w:pPr>
        <w:spacing w:after="0" w:line="240" w:lineRule="auto"/>
      </w:pPr>
      <w:r w:rsidRPr="00E64CAA">
        <w:t>6</w:t>
      </w:r>
      <w:r w:rsidR="000D1096" w:rsidRPr="00E64CAA">
        <w:t>.</w:t>
      </w:r>
      <w:r w:rsidR="000D1096" w:rsidRPr="00E64CAA">
        <w:tab/>
        <w:t>Click Save button</w:t>
      </w:r>
    </w:p>
    <w:p w:rsidR="000D1096" w:rsidRPr="00E64CAA" w:rsidRDefault="000D1096" w:rsidP="00BA1037">
      <w:pPr>
        <w:spacing w:after="0" w:line="240" w:lineRule="auto"/>
      </w:pPr>
    </w:p>
    <w:p w:rsidR="000D1096" w:rsidRPr="00E64CAA" w:rsidRDefault="00320454" w:rsidP="00BA1037">
      <w:pPr>
        <w:spacing w:after="0" w:line="240" w:lineRule="auto"/>
        <w:rPr>
          <w:b/>
        </w:rPr>
      </w:pPr>
      <w:r w:rsidRPr="00E64CAA">
        <w:rPr>
          <w:b/>
        </w:rPr>
        <w:t>TSc_3.1.10_05</w:t>
      </w:r>
    </w:p>
    <w:p w:rsidR="0065394A" w:rsidRPr="00E64CAA" w:rsidRDefault="0065394A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65394A" w:rsidRPr="00E64CAA" w:rsidRDefault="0065394A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65394A" w:rsidRPr="00E64CAA" w:rsidRDefault="0065394A" w:rsidP="00BA1037">
      <w:pPr>
        <w:spacing w:after="0" w:line="240" w:lineRule="auto"/>
      </w:pPr>
      <w:r w:rsidRPr="00E64CAA">
        <w:t>3.</w:t>
      </w:r>
      <w:r w:rsidRPr="00E64CAA">
        <w:tab/>
        <w:t>Click Add button under Work Experience heading</w:t>
      </w:r>
    </w:p>
    <w:p w:rsidR="000D1096" w:rsidRPr="00E64CAA" w:rsidRDefault="0065394A" w:rsidP="00BA1037">
      <w:pPr>
        <w:spacing w:after="0" w:line="240" w:lineRule="auto"/>
      </w:pPr>
      <w:r w:rsidRPr="00E64CAA">
        <w:t>4.</w:t>
      </w:r>
      <w:r w:rsidRPr="00E64CAA">
        <w:tab/>
      </w:r>
      <w:r w:rsidR="000D1096" w:rsidRPr="00E64CAA">
        <w:t>Ensure all fields are blank</w:t>
      </w:r>
    </w:p>
    <w:p w:rsidR="000D1096" w:rsidRPr="00E64CAA" w:rsidRDefault="0065394A" w:rsidP="00BA1037">
      <w:pPr>
        <w:spacing w:after="0" w:line="240" w:lineRule="auto"/>
      </w:pPr>
      <w:r w:rsidRPr="00E64CAA">
        <w:t>5</w:t>
      </w:r>
      <w:r w:rsidR="000D1096" w:rsidRPr="00E64CAA">
        <w:t>.</w:t>
      </w:r>
      <w:r w:rsidR="000D1096" w:rsidRPr="00E64CAA">
        <w:tab/>
        <w:t>Click Save button</w:t>
      </w:r>
    </w:p>
    <w:p w:rsidR="005A5FD7" w:rsidRPr="00E64CAA" w:rsidRDefault="005A5FD7" w:rsidP="00BA1037">
      <w:pPr>
        <w:spacing w:after="0" w:line="240" w:lineRule="auto"/>
      </w:pPr>
    </w:p>
    <w:p w:rsidR="005A5FD7" w:rsidRPr="00E64CAA" w:rsidRDefault="005A5FD7" w:rsidP="00BA1037">
      <w:pPr>
        <w:spacing w:after="0" w:line="240" w:lineRule="auto"/>
        <w:rPr>
          <w:b/>
        </w:rPr>
      </w:pPr>
      <w:r w:rsidRPr="00E64CAA">
        <w:rPr>
          <w:b/>
        </w:rPr>
        <w:t>TSc_3.1.10_06</w:t>
      </w:r>
    </w:p>
    <w:p w:rsidR="0065394A" w:rsidRPr="00E64CAA" w:rsidRDefault="0065394A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65394A" w:rsidRPr="00E64CAA" w:rsidRDefault="0065394A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65394A" w:rsidRPr="00E64CAA" w:rsidRDefault="0065394A" w:rsidP="00BA1037">
      <w:pPr>
        <w:spacing w:after="0" w:line="240" w:lineRule="auto"/>
      </w:pPr>
      <w:r w:rsidRPr="00E64CAA">
        <w:t>3.</w:t>
      </w:r>
      <w:r w:rsidRPr="00E64CAA">
        <w:tab/>
        <w:t>Click Add button under Work Experience heading</w:t>
      </w:r>
    </w:p>
    <w:p w:rsidR="005A5FD7" w:rsidRPr="00E64CAA" w:rsidRDefault="0065394A" w:rsidP="00BA1037">
      <w:pPr>
        <w:spacing w:after="0" w:line="240" w:lineRule="auto"/>
      </w:pPr>
      <w:r w:rsidRPr="00E64CAA">
        <w:t>4.</w:t>
      </w:r>
      <w:r w:rsidRPr="00E64CAA">
        <w:tab/>
      </w:r>
      <w:r w:rsidR="005A5FD7" w:rsidRPr="00E64CAA">
        <w:t>Click Company field</w:t>
      </w:r>
    </w:p>
    <w:p w:rsidR="005A5FD7" w:rsidRPr="00E64CAA" w:rsidRDefault="0065394A" w:rsidP="00BA1037">
      <w:pPr>
        <w:spacing w:after="0" w:line="240" w:lineRule="auto"/>
      </w:pPr>
      <w:r w:rsidRPr="00E64CAA">
        <w:t>5</w:t>
      </w:r>
      <w:r w:rsidR="005A5FD7" w:rsidRPr="00E64CAA">
        <w:t>.</w:t>
      </w:r>
      <w:r w:rsidR="005A5FD7" w:rsidRPr="00E64CAA">
        <w:tab/>
        <w:t>Input  "Citibank"</w:t>
      </w:r>
    </w:p>
    <w:p w:rsidR="005A5FD7" w:rsidRPr="00E64CAA" w:rsidRDefault="0065394A" w:rsidP="00BA1037">
      <w:pPr>
        <w:spacing w:after="0" w:line="240" w:lineRule="auto"/>
      </w:pPr>
      <w:r w:rsidRPr="00E64CAA">
        <w:t>6</w:t>
      </w:r>
      <w:r w:rsidR="005A5FD7" w:rsidRPr="00E64CAA">
        <w:t>.</w:t>
      </w:r>
      <w:r w:rsidR="005A5FD7" w:rsidRPr="00E64CAA">
        <w:tab/>
        <w:t>Click Job Title field</w:t>
      </w:r>
    </w:p>
    <w:p w:rsidR="005A5FD7" w:rsidRPr="00E64CAA" w:rsidRDefault="0065394A" w:rsidP="00BA1037">
      <w:pPr>
        <w:spacing w:after="0" w:line="240" w:lineRule="auto"/>
      </w:pPr>
      <w:r w:rsidRPr="00E64CAA">
        <w:t>7</w:t>
      </w:r>
      <w:r w:rsidR="005A5FD7" w:rsidRPr="00E64CAA">
        <w:t>.</w:t>
      </w:r>
      <w:r w:rsidR="005A5FD7" w:rsidRPr="00E64CAA">
        <w:tab/>
        <w:t>Input "IT Manager"</w:t>
      </w:r>
    </w:p>
    <w:p w:rsidR="005A5FD7" w:rsidRPr="00E64CAA" w:rsidRDefault="0065394A" w:rsidP="00BA1037">
      <w:pPr>
        <w:spacing w:after="0" w:line="240" w:lineRule="auto"/>
      </w:pPr>
      <w:r w:rsidRPr="00E64CAA">
        <w:t>8</w:t>
      </w:r>
      <w:r w:rsidR="005A5FD7" w:rsidRPr="00E64CAA">
        <w:t>.</w:t>
      </w:r>
      <w:r w:rsidR="005A5FD7" w:rsidRPr="00E64CAA">
        <w:tab/>
        <w:t>Click calendar icon next to From field</w:t>
      </w:r>
    </w:p>
    <w:p w:rsidR="005A5FD7" w:rsidRPr="00E64CAA" w:rsidRDefault="0065394A" w:rsidP="00BA1037">
      <w:pPr>
        <w:spacing w:after="0" w:line="240" w:lineRule="auto"/>
      </w:pPr>
      <w:r w:rsidRPr="00E64CAA">
        <w:t>9</w:t>
      </w:r>
      <w:r w:rsidR="005A5FD7" w:rsidRPr="00E64CAA">
        <w:t>.</w:t>
      </w:r>
      <w:r w:rsidR="005A5FD7" w:rsidRPr="00E64CAA">
        <w:tab/>
        <w:t>Select Dec. 1, 2014</w:t>
      </w:r>
    </w:p>
    <w:p w:rsidR="005A5FD7" w:rsidRPr="00E64CAA" w:rsidRDefault="0065394A" w:rsidP="00BA1037">
      <w:pPr>
        <w:spacing w:after="0" w:line="240" w:lineRule="auto"/>
      </w:pPr>
      <w:r w:rsidRPr="00E64CAA">
        <w:lastRenderedPageBreak/>
        <w:t>10</w:t>
      </w:r>
      <w:r w:rsidR="005A5FD7" w:rsidRPr="00E64CAA">
        <w:t>.</w:t>
      </w:r>
      <w:r w:rsidR="005A5FD7" w:rsidRPr="00E64CAA">
        <w:tab/>
        <w:t xml:space="preserve">Click calendar icon next </w:t>
      </w:r>
      <w:proofErr w:type="spellStart"/>
      <w:r w:rsidR="005A5FD7" w:rsidRPr="00E64CAA">
        <w:t>to</w:t>
      </w:r>
      <w:proofErr w:type="spellEnd"/>
      <w:r w:rsidR="005A5FD7" w:rsidRPr="00E64CAA">
        <w:t xml:space="preserve"> </w:t>
      </w:r>
      <w:proofErr w:type="spellStart"/>
      <w:r w:rsidR="005A5FD7" w:rsidRPr="00E64CAA">
        <w:t>To</w:t>
      </w:r>
      <w:proofErr w:type="spellEnd"/>
      <w:r w:rsidR="005A5FD7" w:rsidRPr="00E64CAA">
        <w:t xml:space="preserve"> field</w:t>
      </w:r>
    </w:p>
    <w:p w:rsidR="005A5FD7" w:rsidRPr="00E64CAA" w:rsidRDefault="0065394A" w:rsidP="00BA1037">
      <w:pPr>
        <w:spacing w:after="0" w:line="240" w:lineRule="auto"/>
      </w:pPr>
      <w:r w:rsidRPr="00E64CAA">
        <w:t>11</w:t>
      </w:r>
      <w:r w:rsidR="005A5FD7" w:rsidRPr="00E64CAA">
        <w:t>.</w:t>
      </w:r>
      <w:r w:rsidR="005A5FD7" w:rsidRPr="00E64CAA">
        <w:tab/>
        <w:t>Select Dec. 15, 2014</w:t>
      </w:r>
    </w:p>
    <w:p w:rsidR="005A5FD7" w:rsidRPr="00E64CAA" w:rsidRDefault="0065394A" w:rsidP="00BA1037">
      <w:pPr>
        <w:spacing w:after="0" w:line="240" w:lineRule="auto"/>
      </w:pPr>
      <w:r w:rsidRPr="00E64CAA">
        <w:t>12.</w:t>
      </w:r>
      <w:r w:rsidR="005A5FD7" w:rsidRPr="00E64CAA">
        <w:tab/>
        <w:t>Click Comments field</w:t>
      </w:r>
    </w:p>
    <w:p w:rsidR="005A5FD7" w:rsidRPr="00E64CAA" w:rsidRDefault="0065394A" w:rsidP="00BA1037">
      <w:pPr>
        <w:spacing w:after="0" w:line="240" w:lineRule="auto"/>
      </w:pPr>
      <w:r w:rsidRPr="00E64CAA">
        <w:t>13.</w:t>
      </w:r>
      <w:r w:rsidR="005A5FD7" w:rsidRPr="00E64CAA">
        <w:tab/>
        <w:t>Input "I was good at this job."</w:t>
      </w:r>
    </w:p>
    <w:p w:rsidR="005A5FD7" w:rsidRPr="00E64CAA" w:rsidRDefault="0065394A" w:rsidP="00BA1037">
      <w:pPr>
        <w:spacing w:after="0" w:line="240" w:lineRule="auto"/>
      </w:pPr>
      <w:r w:rsidRPr="00E64CAA">
        <w:t>14</w:t>
      </w:r>
      <w:r w:rsidR="005A5FD7" w:rsidRPr="00E64CAA">
        <w:t>.</w:t>
      </w:r>
      <w:r w:rsidR="005A5FD7" w:rsidRPr="00E64CAA">
        <w:tab/>
        <w:t>Click Save button</w:t>
      </w:r>
    </w:p>
    <w:p w:rsidR="005A5FD7" w:rsidRPr="00E64CAA" w:rsidRDefault="005A5FD7" w:rsidP="00BA1037">
      <w:pPr>
        <w:spacing w:after="0" w:line="240" w:lineRule="auto"/>
      </w:pPr>
    </w:p>
    <w:p w:rsidR="00320454" w:rsidRPr="00E64CAA" w:rsidRDefault="00320454" w:rsidP="00BA1037">
      <w:pPr>
        <w:spacing w:after="0" w:line="240" w:lineRule="auto"/>
        <w:rPr>
          <w:b/>
        </w:rPr>
      </w:pPr>
      <w:r w:rsidRPr="00E64CAA">
        <w:rPr>
          <w:b/>
        </w:rPr>
        <w:t>TSc_3.1</w:t>
      </w:r>
      <w:r w:rsidR="0065394A" w:rsidRPr="00E64CAA">
        <w:rPr>
          <w:b/>
        </w:rPr>
        <w:t>.10_07</w:t>
      </w:r>
      <w:r w:rsidR="0065394A" w:rsidRPr="00E64CAA">
        <w:rPr>
          <w:b/>
        </w:rPr>
        <w:tab/>
      </w:r>
    </w:p>
    <w:p w:rsidR="0065394A" w:rsidRPr="00E64CAA" w:rsidRDefault="0065394A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65394A" w:rsidRPr="00E64CAA" w:rsidRDefault="0065394A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65394A" w:rsidRPr="00E64CAA" w:rsidRDefault="0065394A" w:rsidP="00BA1037">
      <w:pPr>
        <w:spacing w:after="0" w:line="240" w:lineRule="auto"/>
      </w:pPr>
      <w:r w:rsidRPr="00E64CAA">
        <w:t>3.</w:t>
      </w:r>
      <w:r w:rsidRPr="00E64CAA">
        <w:tab/>
        <w:t>Click Add button under Work Experience heading</w:t>
      </w:r>
    </w:p>
    <w:p w:rsidR="00320454" w:rsidRPr="00E64CAA" w:rsidRDefault="0065394A" w:rsidP="00BA1037">
      <w:pPr>
        <w:spacing w:after="0" w:line="240" w:lineRule="auto"/>
      </w:pPr>
      <w:r w:rsidRPr="00E64CAA">
        <w:t>4.</w:t>
      </w:r>
      <w:r w:rsidRPr="00E64CAA">
        <w:tab/>
      </w:r>
      <w:r w:rsidR="00320454" w:rsidRPr="00E64CAA">
        <w:t>Click Job Title field</w:t>
      </w:r>
    </w:p>
    <w:p w:rsidR="00320454" w:rsidRPr="00E64CAA" w:rsidRDefault="0065394A" w:rsidP="00BA1037">
      <w:pPr>
        <w:spacing w:after="0" w:line="240" w:lineRule="auto"/>
      </w:pPr>
      <w:r w:rsidRPr="00E64CAA">
        <w:t>5</w:t>
      </w:r>
      <w:r w:rsidR="00320454" w:rsidRPr="00E64CAA">
        <w:t>.</w:t>
      </w:r>
      <w:r w:rsidR="00320454" w:rsidRPr="00E64CAA">
        <w:tab/>
        <w:t>Input "Citibank"</w:t>
      </w:r>
    </w:p>
    <w:p w:rsidR="00320454" w:rsidRPr="00E64CAA" w:rsidRDefault="0065394A" w:rsidP="00BA1037">
      <w:pPr>
        <w:spacing w:after="0" w:line="240" w:lineRule="auto"/>
      </w:pPr>
      <w:r w:rsidRPr="00E64CAA">
        <w:t>6</w:t>
      </w:r>
      <w:r w:rsidR="00320454" w:rsidRPr="00E64CAA">
        <w:t>.</w:t>
      </w:r>
      <w:r w:rsidR="00320454" w:rsidRPr="00E64CAA">
        <w:tab/>
        <w:t>Click Job Title field</w:t>
      </w:r>
    </w:p>
    <w:p w:rsidR="00320454" w:rsidRPr="00E64CAA" w:rsidRDefault="0065394A" w:rsidP="00BA1037">
      <w:pPr>
        <w:spacing w:after="0" w:line="240" w:lineRule="auto"/>
      </w:pPr>
      <w:r w:rsidRPr="00E64CAA">
        <w:t>7</w:t>
      </w:r>
      <w:r w:rsidR="00320454" w:rsidRPr="00E64CAA">
        <w:t>.</w:t>
      </w:r>
      <w:r w:rsidR="00320454" w:rsidRPr="00E64CAA">
        <w:tab/>
        <w:t>Input "IT Manager"</w:t>
      </w:r>
    </w:p>
    <w:p w:rsidR="00320454" w:rsidRPr="00E64CAA" w:rsidRDefault="0065394A" w:rsidP="00BA1037">
      <w:pPr>
        <w:spacing w:after="0" w:line="240" w:lineRule="auto"/>
      </w:pPr>
      <w:r w:rsidRPr="00E64CAA">
        <w:t>8</w:t>
      </w:r>
      <w:r w:rsidR="00320454" w:rsidRPr="00E64CAA">
        <w:t>.</w:t>
      </w:r>
      <w:r w:rsidR="00320454" w:rsidRPr="00E64CAA">
        <w:tab/>
        <w:t>Click calendar icon next to From field.</w:t>
      </w:r>
    </w:p>
    <w:p w:rsidR="00320454" w:rsidRPr="00E64CAA" w:rsidRDefault="0065394A" w:rsidP="00BA1037">
      <w:pPr>
        <w:spacing w:after="0" w:line="240" w:lineRule="auto"/>
      </w:pPr>
      <w:r w:rsidRPr="00E64CAA">
        <w:t>9</w:t>
      </w:r>
      <w:r w:rsidR="00320454" w:rsidRPr="00E64CAA">
        <w:t>.</w:t>
      </w:r>
      <w:r w:rsidR="00320454" w:rsidRPr="00E64CAA">
        <w:tab/>
        <w:t>Select Dec. 15, 2014</w:t>
      </w:r>
    </w:p>
    <w:p w:rsidR="00320454" w:rsidRPr="00E64CAA" w:rsidRDefault="0065394A" w:rsidP="00BA1037">
      <w:pPr>
        <w:spacing w:after="0" w:line="240" w:lineRule="auto"/>
      </w:pPr>
      <w:r w:rsidRPr="00E64CAA">
        <w:t>10</w:t>
      </w:r>
      <w:r w:rsidR="00320454" w:rsidRPr="00E64CAA">
        <w:t>.</w:t>
      </w:r>
      <w:r w:rsidR="00320454" w:rsidRPr="00E64CAA">
        <w:tab/>
        <w:t xml:space="preserve">Click calendar icon next </w:t>
      </w:r>
      <w:proofErr w:type="spellStart"/>
      <w:r w:rsidR="00320454" w:rsidRPr="00E64CAA">
        <w:t>to</w:t>
      </w:r>
      <w:proofErr w:type="spellEnd"/>
      <w:r w:rsidR="00320454" w:rsidRPr="00E64CAA">
        <w:t xml:space="preserve"> </w:t>
      </w:r>
      <w:proofErr w:type="spellStart"/>
      <w:r w:rsidR="00320454" w:rsidRPr="00E64CAA">
        <w:t>To</w:t>
      </w:r>
      <w:proofErr w:type="spellEnd"/>
      <w:r w:rsidR="00320454" w:rsidRPr="00E64CAA">
        <w:t xml:space="preserve"> field.</w:t>
      </w:r>
    </w:p>
    <w:p w:rsidR="00320454" w:rsidRPr="00E64CAA" w:rsidRDefault="0065394A" w:rsidP="00BA1037">
      <w:pPr>
        <w:spacing w:after="0" w:line="240" w:lineRule="auto"/>
      </w:pPr>
      <w:r w:rsidRPr="00E64CAA">
        <w:t>11</w:t>
      </w:r>
      <w:r w:rsidR="00320454" w:rsidRPr="00E64CAA">
        <w:t>.</w:t>
      </w:r>
      <w:r w:rsidR="00320454" w:rsidRPr="00E64CAA">
        <w:tab/>
        <w:t>Select Dec. 1, 2014</w:t>
      </w:r>
    </w:p>
    <w:p w:rsidR="00320454" w:rsidRPr="00E64CAA" w:rsidRDefault="0065394A" w:rsidP="00BA1037">
      <w:pPr>
        <w:spacing w:after="0" w:line="240" w:lineRule="auto"/>
      </w:pPr>
      <w:r w:rsidRPr="00E64CAA">
        <w:t>12</w:t>
      </w:r>
      <w:r w:rsidR="00320454" w:rsidRPr="00E64CAA">
        <w:t xml:space="preserve">. </w:t>
      </w:r>
      <w:r w:rsidR="00320454" w:rsidRPr="00E64CAA">
        <w:tab/>
        <w:t>Click Save button</w:t>
      </w:r>
    </w:p>
    <w:p w:rsidR="0065394A" w:rsidRPr="00E64CAA" w:rsidRDefault="0065394A" w:rsidP="00BA1037">
      <w:pPr>
        <w:spacing w:after="0" w:line="240" w:lineRule="auto"/>
      </w:pPr>
    </w:p>
    <w:p w:rsidR="0065394A" w:rsidRPr="00E64CAA" w:rsidRDefault="0065394A" w:rsidP="00BA1037">
      <w:pPr>
        <w:spacing w:after="0" w:line="240" w:lineRule="auto"/>
        <w:rPr>
          <w:b/>
        </w:rPr>
      </w:pPr>
      <w:r w:rsidRPr="00E64CAA">
        <w:rPr>
          <w:b/>
        </w:rPr>
        <w:t>TSc_3.1.10_08</w:t>
      </w:r>
    </w:p>
    <w:p w:rsidR="0065394A" w:rsidRPr="00E64CAA" w:rsidRDefault="0065394A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65394A" w:rsidRPr="00E64CAA" w:rsidRDefault="0065394A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65394A" w:rsidRPr="00E64CAA" w:rsidRDefault="0065394A" w:rsidP="00BA1037">
      <w:pPr>
        <w:spacing w:after="0" w:line="240" w:lineRule="auto"/>
      </w:pPr>
      <w:r w:rsidRPr="00E64CAA">
        <w:t>3.</w:t>
      </w:r>
      <w:r w:rsidRPr="00E64CAA">
        <w:tab/>
        <w:t>Click Add button under Education heading</w:t>
      </w:r>
    </w:p>
    <w:p w:rsidR="005A0605" w:rsidRPr="00E64CAA" w:rsidRDefault="005A0605" w:rsidP="00BA1037">
      <w:pPr>
        <w:spacing w:after="0" w:line="240" w:lineRule="auto"/>
      </w:pPr>
    </w:p>
    <w:p w:rsidR="005A0605" w:rsidRPr="00E64CAA" w:rsidRDefault="005A0605" w:rsidP="00BA1037">
      <w:pPr>
        <w:spacing w:after="0" w:line="240" w:lineRule="auto"/>
        <w:rPr>
          <w:b/>
        </w:rPr>
      </w:pPr>
      <w:r w:rsidRPr="00E64CAA">
        <w:rPr>
          <w:b/>
        </w:rPr>
        <w:t>TSc_3.1.10_09</w:t>
      </w:r>
    </w:p>
    <w:p w:rsidR="005A0605" w:rsidRPr="00E64CAA" w:rsidRDefault="005A0605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5A0605" w:rsidRPr="00E64CAA" w:rsidRDefault="005A0605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5A0605" w:rsidRPr="00E64CAA" w:rsidRDefault="005A0605" w:rsidP="00BA1037">
      <w:pPr>
        <w:spacing w:after="0" w:line="240" w:lineRule="auto"/>
      </w:pPr>
      <w:r w:rsidRPr="00E64CAA">
        <w:t>3.</w:t>
      </w:r>
      <w:r w:rsidRPr="00E64CAA">
        <w:tab/>
        <w:t>Click Add button under Education heading</w:t>
      </w:r>
    </w:p>
    <w:p w:rsidR="005A0605" w:rsidRPr="00E64CAA" w:rsidRDefault="005A0605" w:rsidP="00BA1037">
      <w:pPr>
        <w:spacing w:after="0" w:line="240" w:lineRule="auto"/>
      </w:pPr>
      <w:r w:rsidRPr="00E64CAA">
        <w:t>4.</w:t>
      </w:r>
      <w:r w:rsidRPr="00E64CAA">
        <w:tab/>
        <w:t>Click Level dropdown menu</w:t>
      </w:r>
    </w:p>
    <w:p w:rsidR="005A0605" w:rsidRPr="00E64CAA" w:rsidRDefault="005A0605" w:rsidP="00BA1037">
      <w:pPr>
        <w:spacing w:after="0" w:line="240" w:lineRule="auto"/>
      </w:pPr>
      <w:r w:rsidRPr="00E64CAA">
        <w:t>5.</w:t>
      </w:r>
      <w:r w:rsidRPr="00E64CAA">
        <w:tab/>
        <w:t>Select Bachelor's Degree</w:t>
      </w:r>
    </w:p>
    <w:p w:rsidR="005A0605" w:rsidRPr="00E64CAA" w:rsidRDefault="005A0605" w:rsidP="00BA1037">
      <w:pPr>
        <w:spacing w:after="0" w:line="240" w:lineRule="auto"/>
      </w:pPr>
      <w:r w:rsidRPr="00E64CAA">
        <w:t>6.</w:t>
      </w:r>
      <w:r w:rsidRPr="00E64CAA">
        <w:tab/>
        <w:t>Click Save button</w:t>
      </w:r>
    </w:p>
    <w:p w:rsidR="005A0605" w:rsidRPr="00E64CAA" w:rsidRDefault="005A0605" w:rsidP="00BA1037">
      <w:pPr>
        <w:spacing w:after="0" w:line="240" w:lineRule="auto"/>
      </w:pPr>
    </w:p>
    <w:p w:rsidR="005A0605" w:rsidRPr="00E64CAA" w:rsidRDefault="005A0605" w:rsidP="00BA1037">
      <w:pPr>
        <w:spacing w:after="0" w:line="240" w:lineRule="auto"/>
        <w:rPr>
          <w:b/>
        </w:rPr>
      </w:pPr>
      <w:r w:rsidRPr="00E64CAA">
        <w:rPr>
          <w:b/>
        </w:rPr>
        <w:t>TSc_3.1.10_10</w:t>
      </w:r>
    </w:p>
    <w:p w:rsidR="005A0605" w:rsidRPr="00E64CAA" w:rsidRDefault="005A0605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5A0605" w:rsidRPr="00E64CAA" w:rsidRDefault="005A0605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5A0605" w:rsidRPr="00E64CAA" w:rsidRDefault="005A0605" w:rsidP="00BA1037">
      <w:pPr>
        <w:spacing w:after="0" w:line="240" w:lineRule="auto"/>
      </w:pPr>
      <w:r w:rsidRPr="00E64CAA">
        <w:t>3.</w:t>
      </w:r>
      <w:r w:rsidRPr="00E64CAA">
        <w:tab/>
        <w:t>Click Add button under Education heading</w:t>
      </w:r>
    </w:p>
    <w:p w:rsidR="005A0605" w:rsidRPr="00E64CAA" w:rsidRDefault="005A0605" w:rsidP="00BA1037">
      <w:pPr>
        <w:spacing w:after="0" w:line="240" w:lineRule="auto"/>
      </w:pPr>
      <w:r w:rsidRPr="00E64CAA">
        <w:t>4.</w:t>
      </w:r>
      <w:r w:rsidRPr="00E64CAA">
        <w:tab/>
        <w:t>Click Save button</w:t>
      </w:r>
    </w:p>
    <w:p w:rsidR="005A0605" w:rsidRPr="00E64CAA" w:rsidRDefault="005A0605" w:rsidP="00BA1037">
      <w:pPr>
        <w:spacing w:after="0" w:line="240" w:lineRule="auto"/>
      </w:pPr>
    </w:p>
    <w:p w:rsidR="005A0605" w:rsidRPr="00E64CAA" w:rsidRDefault="00865E74" w:rsidP="00BA1037">
      <w:pPr>
        <w:spacing w:after="0" w:line="240" w:lineRule="auto"/>
        <w:rPr>
          <w:b/>
        </w:rPr>
      </w:pPr>
      <w:r w:rsidRPr="00E64CAA">
        <w:rPr>
          <w:b/>
        </w:rPr>
        <w:t>TSc_3.1.10_11</w:t>
      </w:r>
    </w:p>
    <w:p w:rsidR="00865E74" w:rsidRPr="00E64CAA" w:rsidRDefault="00865E74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865E74" w:rsidRPr="00E64CAA" w:rsidRDefault="00865E74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865E74" w:rsidRPr="00E64CAA" w:rsidRDefault="00865E74" w:rsidP="00BA1037">
      <w:pPr>
        <w:spacing w:after="0" w:line="240" w:lineRule="auto"/>
      </w:pPr>
      <w:r w:rsidRPr="00E64CAA">
        <w:t>3.</w:t>
      </w:r>
      <w:r w:rsidRPr="00E64CAA">
        <w:tab/>
        <w:t>Click Add button under Education heading</w:t>
      </w:r>
    </w:p>
    <w:p w:rsidR="00865E74" w:rsidRPr="00E64CAA" w:rsidRDefault="00865E74" w:rsidP="00BA1037">
      <w:pPr>
        <w:spacing w:after="0" w:line="240" w:lineRule="auto"/>
      </w:pPr>
      <w:r w:rsidRPr="00E64CAA">
        <w:t>4.</w:t>
      </w:r>
      <w:r w:rsidRPr="00E64CAA">
        <w:tab/>
        <w:t>Click Level dropdown menu</w:t>
      </w:r>
    </w:p>
    <w:p w:rsidR="00865E74" w:rsidRPr="00E64CAA" w:rsidRDefault="00865E74" w:rsidP="00BA1037">
      <w:pPr>
        <w:spacing w:after="0" w:line="240" w:lineRule="auto"/>
      </w:pPr>
      <w:r w:rsidRPr="00E64CAA">
        <w:t>5.</w:t>
      </w:r>
      <w:r w:rsidRPr="00E64CAA">
        <w:tab/>
        <w:t xml:space="preserve">Select  </w:t>
      </w:r>
      <w:r w:rsidR="004F36CF" w:rsidRPr="00E64CAA">
        <w:t>Bachelor's Degree</w:t>
      </w:r>
    </w:p>
    <w:p w:rsidR="00865E74" w:rsidRPr="00E64CAA" w:rsidRDefault="00865E74" w:rsidP="00BA1037">
      <w:pPr>
        <w:spacing w:after="0" w:line="240" w:lineRule="auto"/>
      </w:pPr>
      <w:r w:rsidRPr="00E64CAA">
        <w:t>6.</w:t>
      </w:r>
      <w:r w:rsidRPr="00E64CAA">
        <w:tab/>
        <w:t>Click Institute field</w:t>
      </w:r>
    </w:p>
    <w:p w:rsidR="00865E74" w:rsidRPr="00E64CAA" w:rsidRDefault="00865E74" w:rsidP="00BA1037">
      <w:pPr>
        <w:spacing w:after="0" w:line="240" w:lineRule="auto"/>
      </w:pPr>
      <w:r w:rsidRPr="00E64CAA">
        <w:t>7.</w:t>
      </w:r>
      <w:r w:rsidRPr="00E64CAA">
        <w:tab/>
        <w:t>Input "</w:t>
      </w:r>
      <w:r w:rsidR="004F36CF" w:rsidRPr="00E64CAA">
        <w:t>Stateless University</w:t>
      </w:r>
      <w:r w:rsidRPr="00E64CAA">
        <w:t>"</w:t>
      </w:r>
    </w:p>
    <w:p w:rsidR="00865E74" w:rsidRPr="00E64CAA" w:rsidRDefault="00865E74" w:rsidP="00BA1037">
      <w:pPr>
        <w:spacing w:after="0" w:line="240" w:lineRule="auto"/>
      </w:pPr>
      <w:r w:rsidRPr="00E64CAA">
        <w:t>8.</w:t>
      </w:r>
      <w:r w:rsidRPr="00E64CAA">
        <w:tab/>
        <w:t>Click Major/Specialization field</w:t>
      </w:r>
    </w:p>
    <w:p w:rsidR="00865E74" w:rsidRPr="00E64CAA" w:rsidRDefault="00865E74" w:rsidP="00BA1037">
      <w:pPr>
        <w:spacing w:after="0" w:line="240" w:lineRule="auto"/>
      </w:pPr>
      <w:r w:rsidRPr="00E64CAA">
        <w:lastRenderedPageBreak/>
        <w:t>9.</w:t>
      </w:r>
      <w:r w:rsidRPr="00E64CAA">
        <w:tab/>
        <w:t>Input "</w:t>
      </w:r>
      <w:r w:rsidR="004F36CF" w:rsidRPr="00E64CAA">
        <w:t>Business</w:t>
      </w:r>
      <w:r w:rsidRPr="00E64CAA">
        <w:t>"</w:t>
      </w:r>
    </w:p>
    <w:p w:rsidR="00865E74" w:rsidRPr="00E64CAA" w:rsidRDefault="00865E74" w:rsidP="00BA1037">
      <w:pPr>
        <w:spacing w:after="0" w:line="240" w:lineRule="auto"/>
      </w:pPr>
      <w:r w:rsidRPr="00E64CAA">
        <w:t>10.</w:t>
      </w:r>
      <w:r w:rsidRPr="00E64CAA">
        <w:tab/>
        <w:t>Click Year field</w:t>
      </w:r>
    </w:p>
    <w:p w:rsidR="00865E74" w:rsidRPr="00E64CAA" w:rsidRDefault="00865E74" w:rsidP="00BA1037">
      <w:pPr>
        <w:spacing w:after="0" w:line="240" w:lineRule="auto"/>
      </w:pPr>
      <w:r w:rsidRPr="00E64CAA">
        <w:t xml:space="preserve">11. </w:t>
      </w:r>
      <w:r w:rsidRPr="00E64CAA">
        <w:tab/>
        <w:t>Input 1998</w:t>
      </w:r>
    </w:p>
    <w:p w:rsidR="00865E74" w:rsidRPr="00E64CAA" w:rsidRDefault="00865E74" w:rsidP="00BA1037">
      <w:pPr>
        <w:spacing w:after="0" w:line="240" w:lineRule="auto"/>
      </w:pPr>
      <w:r w:rsidRPr="00E64CAA">
        <w:t>12.</w:t>
      </w:r>
      <w:r w:rsidRPr="00E64CAA">
        <w:tab/>
        <w:t>Click GPA field</w:t>
      </w:r>
    </w:p>
    <w:p w:rsidR="00865E74" w:rsidRPr="00E64CAA" w:rsidRDefault="00865E74" w:rsidP="00BA1037">
      <w:pPr>
        <w:spacing w:after="0" w:line="240" w:lineRule="auto"/>
      </w:pPr>
      <w:r w:rsidRPr="00E64CAA">
        <w:t xml:space="preserve">13. </w:t>
      </w:r>
      <w:r w:rsidRPr="00E64CAA">
        <w:tab/>
        <w:t>Input "3.5"</w:t>
      </w:r>
    </w:p>
    <w:p w:rsidR="00865E74" w:rsidRPr="00E64CAA" w:rsidRDefault="00865E74" w:rsidP="00BA1037">
      <w:pPr>
        <w:spacing w:after="0" w:line="240" w:lineRule="auto"/>
      </w:pPr>
      <w:r w:rsidRPr="00E64CAA">
        <w:t xml:space="preserve">14. </w:t>
      </w:r>
      <w:r w:rsidRPr="00E64CAA">
        <w:tab/>
        <w:t>Click calendar icon next to Start Date field</w:t>
      </w:r>
    </w:p>
    <w:p w:rsidR="00865E74" w:rsidRPr="00E64CAA" w:rsidRDefault="00865E74" w:rsidP="00BA1037">
      <w:pPr>
        <w:spacing w:after="0" w:line="240" w:lineRule="auto"/>
      </w:pPr>
      <w:r w:rsidRPr="00E64CAA">
        <w:t xml:space="preserve">15. </w:t>
      </w:r>
      <w:r w:rsidRPr="00E64CAA">
        <w:tab/>
        <w:t>Select Dec. 1, 2014</w:t>
      </w:r>
    </w:p>
    <w:p w:rsidR="00865E74" w:rsidRPr="00E64CAA" w:rsidRDefault="00865E74" w:rsidP="00BA1037">
      <w:pPr>
        <w:spacing w:after="0" w:line="240" w:lineRule="auto"/>
      </w:pPr>
      <w:r w:rsidRPr="00E64CAA">
        <w:t xml:space="preserve">16. </w:t>
      </w:r>
      <w:r w:rsidRPr="00E64CAA">
        <w:tab/>
        <w:t>Click calendar icon next to End Date field</w:t>
      </w:r>
    </w:p>
    <w:p w:rsidR="00865E74" w:rsidRPr="00E64CAA" w:rsidRDefault="00865E74" w:rsidP="00BA1037">
      <w:pPr>
        <w:spacing w:after="0" w:line="240" w:lineRule="auto"/>
      </w:pPr>
      <w:r w:rsidRPr="00E64CAA">
        <w:t>17.</w:t>
      </w:r>
      <w:r w:rsidRPr="00E64CAA">
        <w:tab/>
        <w:t>Select Dec. 15, 2014</w:t>
      </w:r>
    </w:p>
    <w:p w:rsidR="00865E74" w:rsidRPr="00E64CAA" w:rsidRDefault="00865E74" w:rsidP="00BA1037">
      <w:pPr>
        <w:spacing w:after="0" w:line="240" w:lineRule="auto"/>
      </w:pPr>
      <w:r w:rsidRPr="00E64CAA">
        <w:t>18.</w:t>
      </w:r>
      <w:r w:rsidRPr="00E64CAA">
        <w:tab/>
        <w:t>Click Save button</w:t>
      </w:r>
    </w:p>
    <w:p w:rsidR="00865E74" w:rsidRPr="00E64CAA" w:rsidRDefault="00865E74" w:rsidP="00BA1037">
      <w:pPr>
        <w:spacing w:after="0" w:line="240" w:lineRule="auto"/>
      </w:pPr>
    </w:p>
    <w:p w:rsidR="00865E74" w:rsidRPr="00E64CAA" w:rsidRDefault="00865E74" w:rsidP="00BA1037">
      <w:pPr>
        <w:spacing w:after="0" w:line="240" w:lineRule="auto"/>
        <w:rPr>
          <w:b/>
        </w:rPr>
      </w:pPr>
      <w:r w:rsidRPr="00E64CAA">
        <w:rPr>
          <w:b/>
        </w:rPr>
        <w:t>TSc_3.1.10_12</w:t>
      </w:r>
    </w:p>
    <w:p w:rsidR="00865E74" w:rsidRPr="00E64CAA" w:rsidRDefault="00865E74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865E74" w:rsidRPr="00E64CAA" w:rsidRDefault="00865E74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865E74" w:rsidRPr="00E64CAA" w:rsidRDefault="00865E74" w:rsidP="00BA1037">
      <w:pPr>
        <w:spacing w:after="0" w:line="240" w:lineRule="auto"/>
      </w:pPr>
      <w:r w:rsidRPr="00E64CAA">
        <w:t>3.</w:t>
      </w:r>
      <w:r w:rsidRPr="00E64CAA">
        <w:tab/>
        <w:t>Click Add button under Education heading</w:t>
      </w:r>
    </w:p>
    <w:p w:rsidR="00865E74" w:rsidRPr="00E64CAA" w:rsidRDefault="00865E74" w:rsidP="00BA1037">
      <w:pPr>
        <w:spacing w:after="0" w:line="240" w:lineRule="auto"/>
      </w:pPr>
      <w:r w:rsidRPr="00E64CAA">
        <w:t>4.</w:t>
      </w:r>
      <w:r w:rsidRPr="00E64CAA">
        <w:tab/>
        <w:t>Click Level dropdown menu</w:t>
      </w:r>
    </w:p>
    <w:p w:rsidR="00865E74" w:rsidRPr="00E64CAA" w:rsidRDefault="00865E74" w:rsidP="00BA1037">
      <w:pPr>
        <w:spacing w:after="0" w:line="240" w:lineRule="auto"/>
      </w:pPr>
      <w:r w:rsidRPr="00E64CAA">
        <w:t>5.</w:t>
      </w:r>
      <w:r w:rsidRPr="00E64CAA">
        <w:tab/>
        <w:t xml:space="preserve">Select  </w:t>
      </w:r>
      <w:r w:rsidR="004F36CF" w:rsidRPr="00E64CAA">
        <w:t>Bachelor's Degree</w:t>
      </w:r>
    </w:p>
    <w:p w:rsidR="00865E74" w:rsidRPr="00E64CAA" w:rsidRDefault="00865E74" w:rsidP="00BA1037">
      <w:pPr>
        <w:spacing w:after="0" w:line="240" w:lineRule="auto"/>
      </w:pPr>
      <w:r w:rsidRPr="00E64CAA">
        <w:t>6.</w:t>
      </w:r>
      <w:r w:rsidRPr="00E64CAA">
        <w:tab/>
        <w:t>Click Institute field</w:t>
      </w:r>
    </w:p>
    <w:p w:rsidR="00865E74" w:rsidRPr="00E64CAA" w:rsidRDefault="00865E74" w:rsidP="00BA1037">
      <w:pPr>
        <w:spacing w:after="0" w:line="240" w:lineRule="auto"/>
      </w:pPr>
      <w:r w:rsidRPr="00E64CAA">
        <w:t>7.</w:t>
      </w:r>
      <w:r w:rsidRPr="00E64CAA">
        <w:tab/>
        <w:t>Input "</w:t>
      </w:r>
      <w:r w:rsidR="00E021BE" w:rsidRPr="00E64CAA">
        <w:t>Stateless University</w:t>
      </w:r>
      <w:r w:rsidRPr="00E64CAA">
        <w:t>"</w:t>
      </w:r>
    </w:p>
    <w:p w:rsidR="00865E74" w:rsidRPr="00E64CAA" w:rsidRDefault="00865E74" w:rsidP="00BA1037">
      <w:pPr>
        <w:spacing w:after="0" w:line="240" w:lineRule="auto"/>
      </w:pPr>
      <w:r w:rsidRPr="00E64CAA">
        <w:t>8.</w:t>
      </w:r>
      <w:r w:rsidRPr="00E64CAA">
        <w:tab/>
        <w:t>Click Major/Specialization field</w:t>
      </w:r>
    </w:p>
    <w:p w:rsidR="00865E74" w:rsidRPr="00E64CAA" w:rsidRDefault="00865E74" w:rsidP="00BA1037">
      <w:pPr>
        <w:spacing w:after="0" w:line="240" w:lineRule="auto"/>
      </w:pPr>
      <w:r w:rsidRPr="00E64CAA">
        <w:t>9.</w:t>
      </w:r>
      <w:r w:rsidRPr="00E64CAA">
        <w:tab/>
        <w:t>Input "</w:t>
      </w:r>
      <w:r w:rsidR="004F36CF" w:rsidRPr="00E64CAA">
        <w:t>Business</w:t>
      </w:r>
      <w:r w:rsidRPr="00E64CAA">
        <w:t>"</w:t>
      </w:r>
    </w:p>
    <w:p w:rsidR="00865E74" w:rsidRPr="00E64CAA" w:rsidRDefault="00865E74" w:rsidP="00BA1037">
      <w:pPr>
        <w:spacing w:after="0" w:line="240" w:lineRule="auto"/>
      </w:pPr>
      <w:r w:rsidRPr="00E64CAA">
        <w:t>10.</w:t>
      </w:r>
      <w:r w:rsidRPr="00E64CAA">
        <w:tab/>
        <w:t>Click Year field</w:t>
      </w:r>
    </w:p>
    <w:p w:rsidR="00865E74" w:rsidRPr="00E64CAA" w:rsidRDefault="00865E74" w:rsidP="00BA1037">
      <w:pPr>
        <w:spacing w:after="0" w:line="240" w:lineRule="auto"/>
      </w:pPr>
      <w:r w:rsidRPr="00E64CAA">
        <w:t xml:space="preserve">11. </w:t>
      </w:r>
      <w:r w:rsidRPr="00E64CAA">
        <w:tab/>
        <w:t xml:space="preserve">Input </w:t>
      </w:r>
      <w:r w:rsidR="0076209D" w:rsidRPr="00E64CAA">
        <w:t>2002</w:t>
      </w:r>
    </w:p>
    <w:p w:rsidR="00865E74" w:rsidRPr="00E64CAA" w:rsidRDefault="00865E74" w:rsidP="00BA1037">
      <w:pPr>
        <w:spacing w:after="0" w:line="240" w:lineRule="auto"/>
      </w:pPr>
      <w:r w:rsidRPr="00E64CAA">
        <w:t>12.</w:t>
      </w:r>
      <w:r w:rsidRPr="00E64CAA">
        <w:tab/>
        <w:t>Click GPA field</w:t>
      </w:r>
    </w:p>
    <w:p w:rsidR="00865E74" w:rsidRPr="00E64CAA" w:rsidRDefault="00865E74" w:rsidP="00BA1037">
      <w:pPr>
        <w:spacing w:after="0" w:line="240" w:lineRule="auto"/>
      </w:pPr>
      <w:r w:rsidRPr="00E64CAA">
        <w:t xml:space="preserve">13. </w:t>
      </w:r>
      <w:r w:rsidRPr="00E64CAA">
        <w:tab/>
        <w:t>Input "3.5"</w:t>
      </w:r>
    </w:p>
    <w:p w:rsidR="00865E74" w:rsidRPr="00E64CAA" w:rsidRDefault="00865E74" w:rsidP="00BA1037">
      <w:pPr>
        <w:spacing w:after="0" w:line="240" w:lineRule="auto"/>
      </w:pPr>
      <w:r w:rsidRPr="00E64CAA">
        <w:t xml:space="preserve">14. </w:t>
      </w:r>
      <w:r w:rsidRPr="00E64CAA">
        <w:tab/>
        <w:t>Click calendar icon next to Start Date field</w:t>
      </w:r>
    </w:p>
    <w:p w:rsidR="00865E74" w:rsidRPr="00E64CAA" w:rsidRDefault="00865E74" w:rsidP="00BA1037">
      <w:pPr>
        <w:spacing w:after="0" w:line="240" w:lineRule="auto"/>
      </w:pPr>
      <w:r w:rsidRPr="00E64CAA">
        <w:t xml:space="preserve">15. </w:t>
      </w:r>
      <w:r w:rsidRPr="00E64CAA">
        <w:tab/>
        <w:t>Select Dec. 15, 2014</w:t>
      </w:r>
    </w:p>
    <w:p w:rsidR="00865E74" w:rsidRPr="00E64CAA" w:rsidRDefault="00865E74" w:rsidP="00BA1037">
      <w:pPr>
        <w:spacing w:after="0" w:line="240" w:lineRule="auto"/>
      </w:pPr>
      <w:r w:rsidRPr="00E64CAA">
        <w:t xml:space="preserve">16. </w:t>
      </w:r>
      <w:r w:rsidRPr="00E64CAA">
        <w:tab/>
        <w:t>Click calendar icon next to End Date field</w:t>
      </w:r>
    </w:p>
    <w:p w:rsidR="00865E74" w:rsidRPr="00E64CAA" w:rsidRDefault="00865E74" w:rsidP="00BA1037">
      <w:pPr>
        <w:spacing w:after="0" w:line="240" w:lineRule="auto"/>
      </w:pPr>
      <w:r w:rsidRPr="00E64CAA">
        <w:t>17.</w:t>
      </w:r>
      <w:r w:rsidRPr="00E64CAA">
        <w:tab/>
        <w:t>Select Dec. 1, 2014</w:t>
      </w:r>
    </w:p>
    <w:p w:rsidR="00320454" w:rsidRPr="00E64CAA" w:rsidRDefault="00865E74" w:rsidP="00BA1037">
      <w:pPr>
        <w:spacing w:after="0" w:line="240" w:lineRule="auto"/>
      </w:pPr>
      <w:r w:rsidRPr="00E64CAA">
        <w:t>18.</w:t>
      </w:r>
      <w:r w:rsidRPr="00E64CAA">
        <w:tab/>
        <w:t>Click Save button</w:t>
      </w:r>
    </w:p>
    <w:p w:rsidR="005752D6" w:rsidRPr="00E64CAA" w:rsidRDefault="005752D6" w:rsidP="00BA1037">
      <w:pPr>
        <w:spacing w:after="0" w:line="240" w:lineRule="auto"/>
        <w:rPr>
          <w:b/>
        </w:rPr>
      </w:pPr>
    </w:p>
    <w:p w:rsidR="006A3CDA" w:rsidRPr="00E64CAA" w:rsidRDefault="006A3CDA" w:rsidP="00BA1037">
      <w:pPr>
        <w:spacing w:after="0" w:line="240" w:lineRule="auto"/>
        <w:rPr>
          <w:b/>
        </w:rPr>
      </w:pPr>
      <w:r w:rsidRPr="00E64CAA">
        <w:rPr>
          <w:b/>
        </w:rPr>
        <w:t>TSc_3.1.10_13</w:t>
      </w:r>
    </w:p>
    <w:p w:rsidR="00B72208" w:rsidRPr="00E64CAA" w:rsidRDefault="00B72208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B72208" w:rsidRPr="00E64CAA" w:rsidRDefault="00B72208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B72208" w:rsidRPr="00E64CAA" w:rsidRDefault="00B72208" w:rsidP="00BA1037">
      <w:pPr>
        <w:spacing w:after="0" w:line="240" w:lineRule="auto"/>
      </w:pPr>
      <w:r w:rsidRPr="00E64CAA">
        <w:t>3.</w:t>
      </w:r>
      <w:r w:rsidRPr="00E64CAA">
        <w:tab/>
        <w:t>Click Add button under Skills heading</w:t>
      </w:r>
    </w:p>
    <w:p w:rsidR="00B72208" w:rsidRPr="00E64CAA" w:rsidRDefault="00B72208" w:rsidP="00BA1037">
      <w:pPr>
        <w:spacing w:after="0" w:line="240" w:lineRule="auto"/>
        <w:rPr>
          <w:b/>
        </w:rPr>
      </w:pPr>
    </w:p>
    <w:p w:rsidR="00B72208" w:rsidRPr="00E64CAA" w:rsidRDefault="00B72208" w:rsidP="00BA1037">
      <w:pPr>
        <w:spacing w:after="0" w:line="240" w:lineRule="auto"/>
        <w:rPr>
          <w:b/>
        </w:rPr>
      </w:pPr>
      <w:r w:rsidRPr="00E64CAA">
        <w:rPr>
          <w:b/>
        </w:rPr>
        <w:t>TSc_3.1.10_14</w:t>
      </w:r>
    </w:p>
    <w:p w:rsidR="00B72208" w:rsidRPr="00E64CAA" w:rsidRDefault="00B72208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B72208" w:rsidRPr="00E64CAA" w:rsidRDefault="00B72208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B72208" w:rsidRPr="00E64CAA" w:rsidRDefault="00B72208" w:rsidP="00BA1037">
      <w:pPr>
        <w:spacing w:after="0" w:line="240" w:lineRule="auto"/>
      </w:pPr>
      <w:r w:rsidRPr="00E64CAA">
        <w:t>3.</w:t>
      </w:r>
      <w:r w:rsidRPr="00E64CAA">
        <w:tab/>
        <w:t>Click Add button under Skills heading</w:t>
      </w:r>
    </w:p>
    <w:p w:rsidR="00B72208" w:rsidRPr="00E64CAA" w:rsidRDefault="005E7C97" w:rsidP="00BA1037">
      <w:pPr>
        <w:spacing w:after="0" w:line="240" w:lineRule="auto"/>
      </w:pPr>
      <w:r w:rsidRPr="00E64CAA">
        <w:t>4.</w:t>
      </w:r>
      <w:r w:rsidRPr="00E64CAA">
        <w:tab/>
        <w:t>Click Skill dropdown menu</w:t>
      </w:r>
    </w:p>
    <w:p w:rsidR="005E7C97" w:rsidRPr="00E64CAA" w:rsidRDefault="005E7C97" w:rsidP="00BA1037">
      <w:pPr>
        <w:spacing w:after="0" w:line="240" w:lineRule="auto"/>
      </w:pPr>
      <w:r w:rsidRPr="00E64CAA">
        <w:t>5.</w:t>
      </w:r>
      <w:r w:rsidRPr="00E64CAA">
        <w:tab/>
      </w:r>
      <w:r w:rsidR="00676F8A" w:rsidRPr="00E64CAA">
        <w:t xml:space="preserve">Select </w:t>
      </w:r>
      <w:r w:rsidR="004F36CF" w:rsidRPr="00E64CAA">
        <w:t>Programming</w:t>
      </w:r>
    </w:p>
    <w:p w:rsidR="003339FB" w:rsidRPr="00E64CAA" w:rsidRDefault="003339FB" w:rsidP="00BA1037">
      <w:pPr>
        <w:spacing w:after="0" w:line="240" w:lineRule="auto"/>
      </w:pPr>
      <w:r w:rsidRPr="00E64CAA">
        <w:t>6.</w:t>
      </w:r>
      <w:r w:rsidRPr="00E64CAA">
        <w:tab/>
        <w:t>Click Save button</w:t>
      </w:r>
    </w:p>
    <w:p w:rsidR="003339FB" w:rsidRPr="00E64CAA" w:rsidRDefault="003339FB" w:rsidP="00BA1037">
      <w:pPr>
        <w:spacing w:after="0" w:line="240" w:lineRule="auto"/>
      </w:pPr>
    </w:p>
    <w:p w:rsidR="003339FB" w:rsidRPr="00E64CAA" w:rsidRDefault="003339FB" w:rsidP="00BA1037">
      <w:pPr>
        <w:spacing w:after="0" w:line="240" w:lineRule="auto"/>
        <w:rPr>
          <w:b/>
        </w:rPr>
      </w:pPr>
      <w:r w:rsidRPr="00E64CAA">
        <w:rPr>
          <w:b/>
        </w:rPr>
        <w:t>TSc_3.1.10_15</w:t>
      </w:r>
    </w:p>
    <w:p w:rsidR="003339FB" w:rsidRPr="00E64CAA" w:rsidRDefault="003339FB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3339FB" w:rsidRPr="00E64CAA" w:rsidRDefault="003339FB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3339FB" w:rsidRPr="00E64CAA" w:rsidRDefault="003339FB" w:rsidP="00BA1037">
      <w:pPr>
        <w:spacing w:after="0" w:line="240" w:lineRule="auto"/>
      </w:pPr>
      <w:r w:rsidRPr="00E64CAA">
        <w:t>3.</w:t>
      </w:r>
      <w:r w:rsidRPr="00E64CAA">
        <w:tab/>
        <w:t>Click Add button under Skills heading</w:t>
      </w:r>
    </w:p>
    <w:p w:rsidR="003339FB" w:rsidRPr="00E64CAA" w:rsidRDefault="003339FB" w:rsidP="00BA1037">
      <w:pPr>
        <w:spacing w:after="0" w:line="240" w:lineRule="auto"/>
      </w:pPr>
      <w:r w:rsidRPr="00E64CAA">
        <w:lastRenderedPageBreak/>
        <w:t>4.</w:t>
      </w:r>
      <w:r w:rsidRPr="00E64CAA">
        <w:tab/>
        <w:t>Click Save button</w:t>
      </w:r>
    </w:p>
    <w:p w:rsidR="003339FB" w:rsidRPr="00E64CAA" w:rsidRDefault="003339FB" w:rsidP="00BA1037">
      <w:pPr>
        <w:spacing w:after="0" w:line="240" w:lineRule="auto"/>
      </w:pPr>
    </w:p>
    <w:p w:rsidR="0011377A" w:rsidRPr="00E64CAA" w:rsidRDefault="0011377A" w:rsidP="00BA1037">
      <w:pPr>
        <w:spacing w:after="0" w:line="240" w:lineRule="auto"/>
        <w:rPr>
          <w:b/>
        </w:rPr>
      </w:pPr>
      <w:r w:rsidRPr="00E64CAA">
        <w:rPr>
          <w:b/>
        </w:rPr>
        <w:t>TSc_3.1.10_16</w:t>
      </w:r>
    </w:p>
    <w:p w:rsidR="0011377A" w:rsidRPr="00E64CAA" w:rsidRDefault="0011377A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11377A" w:rsidRPr="00E64CAA" w:rsidRDefault="0011377A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11377A" w:rsidRPr="00E64CAA" w:rsidRDefault="0011377A" w:rsidP="00BA1037">
      <w:pPr>
        <w:spacing w:after="0" w:line="240" w:lineRule="auto"/>
      </w:pPr>
      <w:r w:rsidRPr="00E64CAA">
        <w:t>3.</w:t>
      </w:r>
      <w:r w:rsidRPr="00E64CAA">
        <w:tab/>
        <w:t>Click Add button under Skills heading</w:t>
      </w:r>
    </w:p>
    <w:p w:rsidR="0011377A" w:rsidRPr="00E64CAA" w:rsidRDefault="0011377A" w:rsidP="00BA1037">
      <w:pPr>
        <w:spacing w:after="0" w:line="240" w:lineRule="auto"/>
      </w:pPr>
      <w:r w:rsidRPr="00E64CAA">
        <w:t>4.</w:t>
      </w:r>
      <w:r w:rsidRPr="00E64CAA">
        <w:tab/>
        <w:t>Click Skill dropdown menu</w:t>
      </w:r>
    </w:p>
    <w:p w:rsidR="0011377A" w:rsidRPr="00E64CAA" w:rsidRDefault="0011377A" w:rsidP="00BA1037">
      <w:pPr>
        <w:spacing w:after="0" w:line="240" w:lineRule="auto"/>
      </w:pPr>
      <w:r w:rsidRPr="00E64CAA">
        <w:t>5.</w:t>
      </w:r>
      <w:r w:rsidRPr="00E64CAA">
        <w:tab/>
        <w:t xml:space="preserve">Select </w:t>
      </w:r>
      <w:r w:rsidR="004F36CF" w:rsidRPr="00E64CAA">
        <w:t>Programming</w:t>
      </w:r>
    </w:p>
    <w:p w:rsidR="0011377A" w:rsidRPr="00E64CAA" w:rsidRDefault="0011377A" w:rsidP="00BA1037">
      <w:pPr>
        <w:spacing w:after="0" w:line="240" w:lineRule="auto"/>
      </w:pPr>
      <w:r w:rsidRPr="00E64CAA">
        <w:t>6.</w:t>
      </w:r>
      <w:r w:rsidRPr="00E64CAA">
        <w:tab/>
        <w:t xml:space="preserve">Click Years of Experience </w:t>
      </w:r>
    </w:p>
    <w:p w:rsidR="0011377A" w:rsidRPr="00E64CAA" w:rsidRDefault="0011377A" w:rsidP="00BA1037">
      <w:pPr>
        <w:spacing w:after="0" w:line="240" w:lineRule="auto"/>
      </w:pPr>
      <w:r w:rsidRPr="00E64CAA">
        <w:t xml:space="preserve">7. </w:t>
      </w:r>
      <w:r w:rsidRPr="00E64CAA">
        <w:tab/>
        <w:t>Input 5</w:t>
      </w:r>
    </w:p>
    <w:p w:rsidR="0011377A" w:rsidRPr="00E64CAA" w:rsidRDefault="0011377A" w:rsidP="00BA1037">
      <w:pPr>
        <w:spacing w:after="0" w:line="240" w:lineRule="auto"/>
      </w:pPr>
      <w:r w:rsidRPr="00E64CAA">
        <w:t xml:space="preserve">8. </w:t>
      </w:r>
      <w:r w:rsidRPr="00E64CAA">
        <w:tab/>
        <w:t>Click Comments fields</w:t>
      </w:r>
    </w:p>
    <w:p w:rsidR="0011377A" w:rsidRPr="00E64CAA" w:rsidRDefault="0011377A" w:rsidP="00BA1037">
      <w:pPr>
        <w:spacing w:after="0" w:line="240" w:lineRule="auto"/>
      </w:pPr>
      <w:r w:rsidRPr="00E64CAA">
        <w:t>9.</w:t>
      </w:r>
      <w:r w:rsidRPr="00E64CAA">
        <w:tab/>
        <w:t>Input "I do this really well."</w:t>
      </w:r>
    </w:p>
    <w:p w:rsidR="0011377A" w:rsidRPr="00E64CAA" w:rsidRDefault="0011377A" w:rsidP="00BA1037">
      <w:pPr>
        <w:spacing w:after="0" w:line="240" w:lineRule="auto"/>
      </w:pPr>
      <w:r w:rsidRPr="00E64CAA">
        <w:t>10.</w:t>
      </w:r>
      <w:r w:rsidRPr="00E64CAA">
        <w:tab/>
        <w:t>Click Save button.</w:t>
      </w:r>
    </w:p>
    <w:p w:rsidR="0011377A" w:rsidRPr="00E64CAA" w:rsidRDefault="0011377A" w:rsidP="00BA1037">
      <w:pPr>
        <w:spacing w:after="0" w:line="240" w:lineRule="auto"/>
      </w:pPr>
    </w:p>
    <w:p w:rsidR="0011377A" w:rsidRPr="00E64CAA" w:rsidRDefault="0011377A" w:rsidP="00BA1037">
      <w:pPr>
        <w:spacing w:after="0" w:line="240" w:lineRule="auto"/>
        <w:rPr>
          <w:b/>
        </w:rPr>
      </w:pPr>
      <w:r w:rsidRPr="00E64CAA">
        <w:rPr>
          <w:b/>
        </w:rPr>
        <w:t>TSc_3.1.10_17</w:t>
      </w:r>
    </w:p>
    <w:p w:rsidR="0011377A" w:rsidRPr="00E64CAA" w:rsidRDefault="0011377A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11377A" w:rsidRPr="00E64CAA" w:rsidRDefault="0011377A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11377A" w:rsidRPr="00E64CAA" w:rsidRDefault="0011377A" w:rsidP="00BA1037">
      <w:pPr>
        <w:spacing w:after="0" w:line="240" w:lineRule="auto"/>
      </w:pPr>
      <w:r w:rsidRPr="00E64CAA">
        <w:t>3.</w:t>
      </w:r>
      <w:r w:rsidRPr="00E64CAA">
        <w:tab/>
        <w:t>Click Add button under Skills heading</w:t>
      </w:r>
    </w:p>
    <w:p w:rsidR="0011377A" w:rsidRPr="00E64CAA" w:rsidRDefault="0011377A" w:rsidP="00BA1037">
      <w:pPr>
        <w:spacing w:after="0" w:line="240" w:lineRule="auto"/>
      </w:pPr>
      <w:r w:rsidRPr="00E64CAA">
        <w:t>4.</w:t>
      </w:r>
      <w:r w:rsidRPr="00E64CAA">
        <w:tab/>
        <w:t>Click Skill dropdown menu</w:t>
      </w:r>
    </w:p>
    <w:p w:rsidR="0011377A" w:rsidRPr="00E64CAA" w:rsidRDefault="0011377A" w:rsidP="00BA1037">
      <w:pPr>
        <w:spacing w:after="0" w:line="240" w:lineRule="auto"/>
      </w:pPr>
      <w:r w:rsidRPr="00E64CAA">
        <w:t>5.</w:t>
      </w:r>
      <w:r w:rsidRPr="00E64CAA">
        <w:tab/>
        <w:t xml:space="preserve">Select </w:t>
      </w:r>
      <w:r w:rsidR="004F36CF" w:rsidRPr="00E64CAA">
        <w:t>Programming</w:t>
      </w:r>
    </w:p>
    <w:p w:rsidR="0011377A" w:rsidRPr="00E64CAA" w:rsidRDefault="0011377A" w:rsidP="00BA1037">
      <w:pPr>
        <w:spacing w:after="0" w:line="240" w:lineRule="auto"/>
      </w:pPr>
      <w:r w:rsidRPr="00E64CAA">
        <w:t>6.</w:t>
      </w:r>
      <w:r w:rsidRPr="00E64CAA">
        <w:tab/>
        <w:t xml:space="preserve">Click Years of Experience </w:t>
      </w:r>
    </w:p>
    <w:p w:rsidR="0011377A" w:rsidRPr="00E64CAA" w:rsidRDefault="0011377A" w:rsidP="00BA1037">
      <w:pPr>
        <w:spacing w:after="0" w:line="240" w:lineRule="auto"/>
      </w:pPr>
      <w:r w:rsidRPr="00E64CAA">
        <w:t xml:space="preserve">7. </w:t>
      </w:r>
      <w:r w:rsidRPr="00E64CAA">
        <w:tab/>
        <w:t>Input "Five"</w:t>
      </w:r>
    </w:p>
    <w:p w:rsidR="0011377A" w:rsidRPr="00E64CAA" w:rsidRDefault="0011377A" w:rsidP="00BA1037">
      <w:pPr>
        <w:spacing w:after="0" w:line="240" w:lineRule="auto"/>
      </w:pPr>
      <w:r w:rsidRPr="00E64CAA">
        <w:t xml:space="preserve">8. </w:t>
      </w:r>
      <w:r w:rsidRPr="00E64CAA">
        <w:tab/>
        <w:t>Click Comments fields</w:t>
      </w:r>
    </w:p>
    <w:p w:rsidR="0011377A" w:rsidRPr="00E64CAA" w:rsidRDefault="0011377A" w:rsidP="00BA1037">
      <w:pPr>
        <w:spacing w:after="0" w:line="240" w:lineRule="auto"/>
      </w:pPr>
      <w:r w:rsidRPr="00E64CAA">
        <w:t>9.</w:t>
      </w:r>
      <w:r w:rsidRPr="00E64CAA">
        <w:tab/>
        <w:t>Input "I do this really well."</w:t>
      </w:r>
    </w:p>
    <w:p w:rsidR="0011377A" w:rsidRPr="00E64CAA" w:rsidRDefault="0011377A" w:rsidP="00BA1037">
      <w:pPr>
        <w:spacing w:after="0" w:line="240" w:lineRule="auto"/>
      </w:pPr>
      <w:r w:rsidRPr="00E64CAA">
        <w:t>10.</w:t>
      </w:r>
      <w:r w:rsidRPr="00E64CAA">
        <w:tab/>
        <w:t>Click Save button.</w:t>
      </w:r>
    </w:p>
    <w:p w:rsidR="00E64CAA" w:rsidRDefault="00E64CAA" w:rsidP="00BA1037">
      <w:pPr>
        <w:spacing w:after="0" w:line="240" w:lineRule="auto"/>
        <w:rPr>
          <w:b/>
        </w:rPr>
      </w:pPr>
    </w:p>
    <w:p w:rsidR="00866F85" w:rsidRPr="00E64CAA" w:rsidRDefault="00866F85" w:rsidP="00BA1037">
      <w:pPr>
        <w:spacing w:after="0" w:line="240" w:lineRule="auto"/>
        <w:rPr>
          <w:b/>
        </w:rPr>
      </w:pPr>
      <w:r w:rsidRPr="00E64CAA">
        <w:rPr>
          <w:b/>
        </w:rPr>
        <w:t>TSc_3.1.10_18</w:t>
      </w:r>
    </w:p>
    <w:p w:rsidR="00866F85" w:rsidRPr="00E64CAA" w:rsidRDefault="00866F85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866F85" w:rsidRPr="00E64CAA" w:rsidRDefault="00866F85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866F85" w:rsidRPr="00E64CAA" w:rsidRDefault="00866F85" w:rsidP="00BA1037">
      <w:pPr>
        <w:spacing w:after="0" w:line="240" w:lineRule="auto"/>
      </w:pPr>
      <w:r w:rsidRPr="00E64CAA">
        <w:t>3.</w:t>
      </w:r>
      <w:r w:rsidRPr="00E64CAA">
        <w:tab/>
        <w:t>Click Add button under Languages heading</w:t>
      </w:r>
    </w:p>
    <w:p w:rsidR="0011377A" w:rsidRPr="00E64CAA" w:rsidRDefault="0011377A" w:rsidP="00BA1037">
      <w:pPr>
        <w:spacing w:after="0" w:line="240" w:lineRule="auto"/>
      </w:pPr>
    </w:p>
    <w:p w:rsidR="00B17558" w:rsidRPr="00E64CAA" w:rsidRDefault="00B17558" w:rsidP="00BA1037">
      <w:pPr>
        <w:spacing w:after="0" w:line="240" w:lineRule="auto"/>
        <w:rPr>
          <w:b/>
        </w:rPr>
      </w:pPr>
      <w:r w:rsidRPr="00E64CAA">
        <w:rPr>
          <w:b/>
        </w:rPr>
        <w:t>TSc_3.1.10_19</w:t>
      </w:r>
    </w:p>
    <w:p w:rsidR="00B17558" w:rsidRPr="00E64CAA" w:rsidRDefault="00B17558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B17558" w:rsidRPr="00E64CAA" w:rsidRDefault="00B17558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B17558" w:rsidRPr="00E64CAA" w:rsidRDefault="00B17558" w:rsidP="00BA1037">
      <w:pPr>
        <w:spacing w:after="0" w:line="240" w:lineRule="auto"/>
      </w:pPr>
      <w:r w:rsidRPr="00E64CAA">
        <w:t>3.</w:t>
      </w:r>
      <w:r w:rsidRPr="00E64CAA">
        <w:tab/>
        <w:t>Click Add button under Languages heading</w:t>
      </w:r>
    </w:p>
    <w:p w:rsidR="00B17558" w:rsidRPr="00E64CAA" w:rsidRDefault="00B17558" w:rsidP="00BA1037">
      <w:pPr>
        <w:spacing w:after="0" w:line="240" w:lineRule="auto"/>
      </w:pPr>
      <w:r w:rsidRPr="00E64CAA">
        <w:t>4.</w:t>
      </w:r>
      <w:r w:rsidRPr="00E64CAA">
        <w:tab/>
        <w:t>Click Language dropdown menu</w:t>
      </w:r>
    </w:p>
    <w:p w:rsidR="00B17558" w:rsidRPr="00E64CAA" w:rsidRDefault="00B17558" w:rsidP="00BA1037">
      <w:pPr>
        <w:spacing w:after="0" w:line="240" w:lineRule="auto"/>
      </w:pPr>
      <w:r w:rsidRPr="00E64CAA">
        <w:t>5.</w:t>
      </w:r>
      <w:r w:rsidRPr="00E64CAA">
        <w:tab/>
        <w:t>Select English</w:t>
      </w:r>
    </w:p>
    <w:p w:rsidR="00B17558" w:rsidRPr="00E64CAA" w:rsidRDefault="00B17558" w:rsidP="00BA1037">
      <w:pPr>
        <w:spacing w:after="0" w:line="240" w:lineRule="auto"/>
      </w:pPr>
      <w:r w:rsidRPr="00E64CAA">
        <w:t>6.</w:t>
      </w:r>
      <w:r w:rsidRPr="00E64CAA">
        <w:tab/>
        <w:t>Click Fluency dropdown menu</w:t>
      </w:r>
    </w:p>
    <w:p w:rsidR="00B17558" w:rsidRPr="00E64CAA" w:rsidRDefault="00B17558" w:rsidP="00BA1037">
      <w:pPr>
        <w:spacing w:after="0" w:line="240" w:lineRule="auto"/>
      </w:pPr>
      <w:r w:rsidRPr="00E64CAA">
        <w:t>7.</w:t>
      </w:r>
      <w:r w:rsidRPr="00E64CAA">
        <w:tab/>
        <w:t>Select Writing</w:t>
      </w:r>
    </w:p>
    <w:p w:rsidR="00B17558" w:rsidRPr="00E64CAA" w:rsidRDefault="00B17558" w:rsidP="00BA1037">
      <w:pPr>
        <w:spacing w:after="0" w:line="240" w:lineRule="auto"/>
      </w:pPr>
      <w:r w:rsidRPr="00E64CAA">
        <w:t>8.</w:t>
      </w:r>
      <w:r w:rsidRPr="00E64CAA">
        <w:tab/>
        <w:t>Click Competency dropdown menu</w:t>
      </w:r>
    </w:p>
    <w:p w:rsidR="00B17558" w:rsidRPr="00E64CAA" w:rsidRDefault="00B17558" w:rsidP="00BA1037">
      <w:pPr>
        <w:spacing w:after="0" w:line="240" w:lineRule="auto"/>
      </w:pPr>
      <w:r w:rsidRPr="00E64CAA">
        <w:t>9.</w:t>
      </w:r>
      <w:r w:rsidRPr="00E64CAA">
        <w:tab/>
        <w:t>Select Mother Tongue</w:t>
      </w:r>
    </w:p>
    <w:p w:rsidR="00B17558" w:rsidRPr="00E64CAA" w:rsidRDefault="00B17558" w:rsidP="00BA1037">
      <w:pPr>
        <w:spacing w:after="0" w:line="240" w:lineRule="auto"/>
      </w:pPr>
      <w:r w:rsidRPr="00E64CAA">
        <w:t>10.</w:t>
      </w:r>
      <w:r w:rsidRPr="00E64CAA">
        <w:tab/>
        <w:t>Click Save button</w:t>
      </w:r>
    </w:p>
    <w:p w:rsidR="00B17558" w:rsidRPr="00E64CAA" w:rsidRDefault="00B17558" w:rsidP="00BA1037">
      <w:pPr>
        <w:spacing w:after="0" w:line="240" w:lineRule="auto"/>
      </w:pPr>
    </w:p>
    <w:p w:rsidR="00B17558" w:rsidRPr="00E64CAA" w:rsidRDefault="00B17558" w:rsidP="00BA1037">
      <w:pPr>
        <w:spacing w:after="0" w:line="240" w:lineRule="auto"/>
        <w:rPr>
          <w:b/>
        </w:rPr>
      </w:pPr>
      <w:r w:rsidRPr="00E64CAA">
        <w:rPr>
          <w:b/>
        </w:rPr>
        <w:t>TSc_3.1.10_20</w:t>
      </w:r>
    </w:p>
    <w:p w:rsidR="00B17558" w:rsidRPr="00E64CAA" w:rsidRDefault="00B17558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B17558" w:rsidRPr="00E64CAA" w:rsidRDefault="00B17558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B17558" w:rsidRPr="00E64CAA" w:rsidRDefault="00B17558" w:rsidP="00BA1037">
      <w:pPr>
        <w:spacing w:after="0" w:line="240" w:lineRule="auto"/>
      </w:pPr>
      <w:r w:rsidRPr="00E64CAA">
        <w:t>3.</w:t>
      </w:r>
      <w:r w:rsidRPr="00E64CAA">
        <w:tab/>
        <w:t>Click Add button under Languages heading</w:t>
      </w:r>
    </w:p>
    <w:p w:rsidR="00B17558" w:rsidRPr="00E64CAA" w:rsidRDefault="00B17558" w:rsidP="00BA1037">
      <w:pPr>
        <w:spacing w:after="0" w:line="240" w:lineRule="auto"/>
      </w:pPr>
      <w:r w:rsidRPr="00E64CAA">
        <w:t>4.</w:t>
      </w:r>
      <w:r w:rsidRPr="00E64CAA">
        <w:tab/>
        <w:t>Click Language dropdown menu</w:t>
      </w:r>
    </w:p>
    <w:p w:rsidR="00B17558" w:rsidRPr="00E64CAA" w:rsidRDefault="00B17558" w:rsidP="00BA1037">
      <w:pPr>
        <w:spacing w:after="0" w:line="240" w:lineRule="auto"/>
      </w:pPr>
      <w:r w:rsidRPr="00E64CAA">
        <w:lastRenderedPageBreak/>
        <w:t>5.</w:t>
      </w:r>
      <w:r w:rsidRPr="00E64CAA">
        <w:tab/>
        <w:t>Select English</w:t>
      </w:r>
    </w:p>
    <w:p w:rsidR="00B17558" w:rsidRPr="00E64CAA" w:rsidRDefault="00B17558" w:rsidP="00BA1037">
      <w:pPr>
        <w:spacing w:after="0" w:line="240" w:lineRule="auto"/>
      </w:pPr>
      <w:r w:rsidRPr="00E64CAA">
        <w:t>6.</w:t>
      </w:r>
      <w:r w:rsidRPr="00E64CAA">
        <w:tab/>
        <w:t>Click Save button</w:t>
      </w:r>
    </w:p>
    <w:p w:rsidR="00B17558" w:rsidRPr="00E64CAA" w:rsidRDefault="00B17558" w:rsidP="00BA1037">
      <w:pPr>
        <w:spacing w:after="0" w:line="240" w:lineRule="auto"/>
      </w:pPr>
    </w:p>
    <w:p w:rsidR="00B17558" w:rsidRPr="00E64CAA" w:rsidRDefault="00B17558" w:rsidP="00BA1037">
      <w:pPr>
        <w:spacing w:after="0" w:line="240" w:lineRule="auto"/>
        <w:rPr>
          <w:b/>
        </w:rPr>
      </w:pPr>
      <w:r w:rsidRPr="00E64CAA">
        <w:rPr>
          <w:b/>
        </w:rPr>
        <w:t>TSc_3.1.10_21</w:t>
      </w:r>
    </w:p>
    <w:p w:rsidR="00B17558" w:rsidRPr="00E64CAA" w:rsidRDefault="00B17558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B17558" w:rsidRPr="00E64CAA" w:rsidRDefault="00B17558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B17558" w:rsidRPr="00E64CAA" w:rsidRDefault="00B17558" w:rsidP="00BA1037">
      <w:pPr>
        <w:spacing w:after="0" w:line="240" w:lineRule="auto"/>
      </w:pPr>
      <w:r w:rsidRPr="00E64CAA">
        <w:t>3.</w:t>
      </w:r>
      <w:r w:rsidRPr="00E64CAA">
        <w:tab/>
        <w:t>Click Add button under Languages heading</w:t>
      </w:r>
    </w:p>
    <w:p w:rsidR="00B17558" w:rsidRPr="00E64CAA" w:rsidRDefault="00B17558" w:rsidP="00BA1037">
      <w:pPr>
        <w:spacing w:after="0" w:line="240" w:lineRule="auto"/>
      </w:pPr>
      <w:r w:rsidRPr="00E64CAA">
        <w:t>4.</w:t>
      </w:r>
      <w:r w:rsidRPr="00E64CAA">
        <w:tab/>
        <w:t>Click Language dropdown menu</w:t>
      </w:r>
    </w:p>
    <w:p w:rsidR="00B17558" w:rsidRPr="00E64CAA" w:rsidRDefault="00B17558" w:rsidP="00BA1037">
      <w:pPr>
        <w:spacing w:after="0" w:line="240" w:lineRule="auto"/>
      </w:pPr>
      <w:r w:rsidRPr="00E64CAA">
        <w:t>5.</w:t>
      </w:r>
      <w:r w:rsidRPr="00E64CAA">
        <w:tab/>
        <w:t>Select English</w:t>
      </w:r>
    </w:p>
    <w:p w:rsidR="00B17558" w:rsidRPr="00E64CAA" w:rsidRDefault="00B17558" w:rsidP="00BA1037">
      <w:pPr>
        <w:spacing w:after="0" w:line="240" w:lineRule="auto"/>
      </w:pPr>
      <w:r w:rsidRPr="00E64CAA">
        <w:t>6.</w:t>
      </w:r>
      <w:r w:rsidRPr="00E64CAA">
        <w:tab/>
        <w:t>Click Competency dropdown menu</w:t>
      </w:r>
    </w:p>
    <w:p w:rsidR="00B17558" w:rsidRPr="00E64CAA" w:rsidRDefault="00B17558" w:rsidP="00BA1037">
      <w:pPr>
        <w:spacing w:after="0" w:line="240" w:lineRule="auto"/>
      </w:pPr>
      <w:r w:rsidRPr="00E64CAA">
        <w:t>7.</w:t>
      </w:r>
      <w:r w:rsidRPr="00E64CAA">
        <w:tab/>
        <w:t>Select Mother Tongue</w:t>
      </w:r>
    </w:p>
    <w:p w:rsidR="00B17558" w:rsidRPr="00E64CAA" w:rsidRDefault="00B17558" w:rsidP="00BA1037">
      <w:pPr>
        <w:spacing w:after="0" w:line="240" w:lineRule="auto"/>
      </w:pPr>
      <w:r w:rsidRPr="00E64CAA">
        <w:t>6.</w:t>
      </w:r>
      <w:r w:rsidRPr="00E64CAA">
        <w:tab/>
        <w:t>Click Save button</w:t>
      </w:r>
    </w:p>
    <w:p w:rsidR="00B17558" w:rsidRPr="00E64CAA" w:rsidRDefault="00B17558" w:rsidP="00BA1037">
      <w:pPr>
        <w:spacing w:after="0" w:line="240" w:lineRule="auto"/>
      </w:pPr>
    </w:p>
    <w:p w:rsidR="00B17558" w:rsidRPr="00E64CAA" w:rsidRDefault="00B17558" w:rsidP="00BA1037">
      <w:pPr>
        <w:spacing w:after="0" w:line="240" w:lineRule="auto"/>
        <w:rPr>
          <w:b/>
        </w:rPr>
      </w:pPr>
      <w:r w:rsidRPr="00E64CAA">
        <w:rPr>
          <w:b/>
        </w:rPr>
        <w:t>TSc_3.1.10_22</w:t>
      </w:r>
    </w:p>
    <w:p w:rsidR="00B17558" w:rsidRPr="00E64CAA" w:rsidRDefault="00B17558" w:rsidP="00BA1037">
      <w:pPr>
        <w:spacing w:after="0" w:line="240" w:lineRule="auto"/>
      </w:pPr>
      <w:r w:rsidRPr="00E64CAA">
        <w:t>1.</w:t>
      </w:r>
      <w:r w:rsidRPr="00E64CAA">
        <w:tab/>
        <w:t>Execute TSc_Login_01_01</w:t>
      </w:r>
    </w:p>
    <w:p w:rsidR="00B17558" w:rsidRPr="00E64CAA" w:rsidRDefault="00B17558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B17558" w:rsidRPr="00E64CAA" w:rsidRDefault="00B17558" w:rsidP="00BA1037">
      <w:pPr>
        <w:spacing w:after="0" w:line="240" w:lineRule="auto"/>
      </w:pPr>
      <w:r w:rsidRPr="00E64CAA">
        <w:t>3.</w:t>
      </w:r>
      <w:r w:rsidRPr="00E64CAA">
        <w:tab/>
        <w:t>Click Add button under Languages heading</w:t>
      </w:r>
    </w:p>
    <w:p w:rsidR="00B17558" w:rsidRPr="00E64CAA" w:rsidRDefault="00B17558" w:rsidP="00BA1037">
      <w:pPr>
        <w:spacing w:after="0" w:line="240" w:lineRule="auto"/>
      </w:pPr>
      <w:r w:rsidRPr="00E64CAA">
        <w:t>4.</w:t>
      </w:r>
      <w:r w:rsidRPr="00E64CAA">
        <w:tab/>
        <w:t>Click Competency dropdown menu</w:t>
      </w:r>
    </w:p>
    <w:p w:rsidR="00B17558" w:rsidRPr="00E64CAA" w:rsidRDefault="00B17558" w:rsidP="00BA1037">
      <w:pPr>
        <w:spacing w:after="0" w:line="240" w:lineRule="auto"/>
      </w:pPr>
      <w:r w:rsidRPr="00E64CAA">
        <w:t>5.</w:t>
      </w:r>
      <w:r w:rsidRPr="00E64CAA">
        <w:tab/>
        <w:t>Select Mother Tongue</w:t>
      </w:r>
    </w:p>
    <w:p w:rsidR="00B17558" w:rsidRPr="00E64CAA" w:rsidRDefault="00B17558" w:rsidP="00BA1037">
      <w:pPr>
        <w:spacing w:after="0" w:line="240" w:lineRule="auto"/>
      </w:pPr>
      <w:r w:rsidRPr="00E64CAA">
        <w:t>6.</w:t>
      </w:r>
      <w:r w:rsidRPr="00E64CAA">
        <w:tab/>
        <w:t>Click Save button</w:t>
      </w:r>
    </w:p>
    <w:p w:rsidR="00E64CAA" w:rsidRDefault="00E64CAA" w:rsidP="00BA1037">
      <w:pPr>
        <w:spacing w:after="0" w:line="240" w:lineRule="auto"/>
        <w:rPr>
          <w:b/>
        </w:rPr>
      </w:pPr>
    </w:p>
    <w:p w:rsidR="00B17558" w:rsidRPr="00E64CAA" w:rsidRDefault="00841AB1" w:rsidP="00BA1037">
      <w:pPr>
        <w:spacing w:after="0" w:line="240" w:lineRule="auto"/>
        <w:rPr>
          <w:b/>
        </w:rPr>
      </w:pPr>
      <w:r w:rsidRPr="00E64CAA">
        <w:rPr>
          <w:b/>
        </w:rPr>
        <w:t>TSc_3.1.10_23</w:t>
      </w:r>
    </w:p>
    <w:p w:rsidR="00841AB1" w:rsidRPr="00E64CAA" w:rsidRDefault="00841AB1" w:rsidP="00BA1037">
      <w:pPr>
        <w:spacing w:after="0" w:line="240" w:lineRule="auto"/>
      </w:pPr>
      <w:r w:rsidRPr="00E64CAA">
        <w:t>1.</w:t>
      </w:r>
      <w:r w:rsidRPr="00E64CAA">
        <w:tab/>
        <w:t xml:space="preserve"> Execute TSc_Login_01_01</w:t>
      </w:r>
    </w:p>
    <w:p w:rsidR="00841AB1" w:rsidRPr="00E64CAA" w:rsidRDefault="00841AB1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841AB1" w:rsidRPr="00E64CAA" w:rsidRDefault="00841AB1" w:rsidP="00BA1037">
      <w:pPr>
        <w:spacing w:after="0" w:line="240" w:lineRule="auto"/>
      </w:pPr>
      <w:r w:rsidRPr="00E64CAA">
        <w:t>3.</w:t>
      </w:r>
      <w:r w:rsidRPr="00E64CAA">
        <w:tab/>
        <w:t>Click Add button under Languages heading</w:t>
      </w:r>
    </w:p>
    <w:p w:rsidR="00841AB1" w:rsidRPr="00E64CAA" w:rsidRDefault="00841AB1" w:rsidP="00BA1037">
      <w:pPr>
        <w:spacing w:after="0" w:line="240" w:lineRule="auto"/>
      </w:pPr>
      <w:r w:rsidRPr="00E64CAA">
        <w:t>4.</w:t>
      </w:r>
      <w:r w:rsidRPr="00E64CAA">
        <w:tab/>
        <w:t>Click Fluency dropdown menu</w:t>
      </w:r>
    </w:p>
    <w:p w:rsidR="00841AB1" w:rsidRPr="00E64CAA" w:rsidRDefault="00841AB1" w:rsidP="00BA1037">
      <w:pPr>
        <w:spacing w:after="0" w:line="240" w:lineRule="auto"/>
      </w:pPr>
      <w:r w:rsidRPr="00E64CAA">
        <w:t>5.</w:t>
      </w:r>
      <w:r w:rsidRPr="00E64CAA">
        <w:tab/>
        <w:t xml:space="preserve">Select </w:t>
      </w:r>
      <w:r w:rsidR="00975B11" w:rsidRPr="00E64CAA">
        <w:t>Mother Tongue</w:t>
      </w:r>
    </w:p>
    <w:p w:rsidR="00841AB1" w:rsidRPr="00E64CAA" w:rsidRDefault="00841AB1" w:rsidP="00BA1037">
      <w:pPr>
        <w:spacing w:after="0" w:line="240" w:lineRule="auto"/>
      </w:pPr>
      <w:r w:rsidRPr="00E64CAA">
        <w:t>6.</w:t>
      </w:r>
      <w:r w:rsidRPr="00E64CAA">
        <w:tab/>
        <w:t>Click Save button</w:t>
      </w:r>
    </w:p>
    <w:p w:rsidR="00841AB1" w:rsidRPr="00E64CAA" w:rsidRDefault="00841AB1" w:rsidP="00BA1037">
      <w:pPr>
        <w:spacing w:after="0" w:line="240" w:lineRule="auto"/>
      </w:pPr>
    </w:p>
    <w:p w:rsidR="00841AB1" w:rsidRPr="00E64CAA" w:rsidRDefault="00975B11" w:rsidP="00BA1037">
      <w:pPr>
        <w:spacing w:after="0" w:line="240" w:lineRule="auto"/>
        <w:rPr>
          <w:b/>
        </w:rPr>
      </w:pPr>
      <w:r w:rsidRPr="00E64CAA">
        <w:rPr>
          <w:b/>
        </w:rPr>
        <w:t>TSc_3.1.10_24</w:t>
      </w:r>
    </w:p>
    <w:p w:rsidR="00841AB1" w:rsidRPr="00E64CAA" w:rsidRDefault="00841AB1" w:rsidP="00BA1037">
      <w:pPr>
        <w:spacing w:after="0" w:line="240" w:lineRule="auto"/>
      </w:pPr>
      <w:r w:rsidRPr="00E64CAA">
        <w:t>1.</w:t>
      </w:r>
      <w:r w:rsidRPr="00E64CAA">
        <w:tab/>
        <w:t xml:space="preserve"> Execute TSc_Login_01_01</w:t>
      </w:r>
    </w:p>
    <w:p w:rsidR="00841AB1" w:rsidRPr="00E64CAA" w:rsidRDefault="00841AB1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841AB1" w:rsidRPr="00E64CAA" w:rsidRDefault="00841AB1" w:rsidP="00BA1037">
      <w:pPr>
        <w:spacing w:after="0" w:line="240" w:lineRule="auto"/>
      </w:pPr>
      <w:r w:rsidRPr="00E64CAA">
        <w:t>3.</w:t>
      </w:r>
      <w:r w:rsidRPr="00E64CAA">
        <w:tab/>
        <w:t>Click Add button under Languages heading</w:t>
      </w:r>
    </w:p>
    <w:p w:rsidR="00841AB1" w:rsidRPr="00E64CAA" w:rsidRDefault="00841AB1" w:rsidP="00BA1037">
      <w:pPr>
        <w:spacing w:after="0" w:line="240" w:lineRule="auto"/>
      </w:pPr>
      <w:r w:rsidRPr="00E64CAA">
        <w:t>4.</w:t>
      </w:r>
      <w:r w:rsidRPr="00E64CAA">
        <w:tab/>
        <w:t>Click Save button</w:t>
      </w:r>
    </w:p>
    <w:p w:rsidR="00841AB1" w:rsidRPr="00E64CAA" w:rsidRDefault="00841AB1" w:rsidP="00BA1037">
      <w:pPr>
        <w:spacing w:after="0" w:line="240" w:lineRule="auto"/>
      </w:pPr>
    </w:p>
    <w:p w:rsidR="00975B11" w:rsidRPr="00E64CAA" w:rsidRDefault="00975B11" w:rsidP="00BA1037">
      <w:pPr>
        <w:spacing w:after="0" w:line="240" w:lineRule="auto"/>
        <w:rPr>
          <w:b/>
        </w:rPr>
      </w:pPr>
      <w:r w:rsidRPr="00E64CAA">
        <w:rPr>
          <w:b/>
        </w:rPr>
        <w:t>TSc_3.1.10_25</w:t>
      </w:r>
    </w:p>
    <w:p w:rsidR="00975B11" w:rsidRPr="00E64CAA" w:rsidRDefault="00975B11" w:rsidP="00BA1037">
      <w:pPr>
        <w:spacing w:after="0" w:line="240" w:lineRule="auto"/>
      </w:pPr>
      <w:r w:rsidRPr="00E64CAA">
        <w:t>1.</w:t>
      </w:r>
      <w:r w:rsidRPr="00E64CAA">
        <w:tab/>
        <w:t xml:space="preserve"> Execute TSc_Login_01_01</w:t>
      </w:r>
    </w:p>
    <w:p w:rsidR="00975B11" w:rsidRPr="00E64CAA" w:rsidRDefault="00975B11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975B11" w:rsidRPr="00E64CAA" w:rsidRDefault="00975B11" w:rsidP="00BA1037">
      <w:pPr>
        <w:spacing w:after="0" w:line="240" w:lineRule="auto"/>
      </w:pPr>
      <w:r w:rsidRPr="00E64CAA">
        <w:t>3.</w:t>
      </w:r>
      <w:r w:rsidRPr="00E64CAA">
        <w:tab/>
        <w:t>Click Add button under Languages heading</w:t>
      </w:r>
    </w:p>
    <w:p w:rsidR="00975B11" w:rsidRPr="00E64CAA" w:rsidRDefault="00975B11" w:rsidP="00BA1037">
      <w:pPr>
        <w:spacing w:after="0" w:line="240" w:lineRule="auto"/>
      </w:pPr>
      <w:r w:rsidRPr="00E64CAA">
        <w:t>4.</w:t>
      </w:r>
      <w:r w:rsidRPr="00E64CAA">
        <w:tab/>
        <w:t>Click Language dropdown menu</w:t>
      </w:r>
    </w:p>
    <w:p w:rsidR="00975B11" w:rsidRPr="00E64CAA" w:rsidRDefault="00975B11" w:rsidP="00BA1037">
      <w:pPr>
        <w:spacing w:after="0" w:line="240" w:lineRule="auto"/>
      </w:pPr>
      <w:r w:rsidRPr="00E64CAA">
        <w:t>5.</w:t>
      </w:r>
      <w:r w:rsidRPr="00E64CAA">
        <w:tab/>
        <w:t>Select English</w:t>
      </w:r>
    </w:p>
    <w:p w:rsidR="00975B11" w:rsidRPr="00E64CAA" w:rsidRDefault="00975B11" w:rsidP="00BA1037">
      <w:pPr>
        <w:spacing w:after="0" w:line="240" w:lineRule="auto"/>
      </w:pPr>
      <w:r w:rsidRPr="00E64CAA">
        <w:t>6.</w:t>
      </w:r>
      <w:r w:rsidRPr="00E64CAA">
        <w:tab/>
        <w:t>Click Fluency dropdown menu</w:t>
      </w:r>
    </w:p>
    <w:p w:rsidR="00975B11" w:rsidRPr="00E64CAA" w:rsidRDefault="00975B11" w:rsidP="00BA1037">
      <w:pPr>
        <w:spacing w:after="0" w:line="240" w:lineRule="auto"/>
      </w:pPr>
      <w:r w:rsidRPr="00E64CAA">
        <w:t>7.</w:t>
      </w:r>
      <w:r w:rsidRPr="00E64CAA">
        <w:tab/>
        <w:t>Select Writing</w:t>
      </w:r>
    </w:p>
    <w:p w:rsidR="00975B11" w:rsidRPr="00E64CAA" w:rsidRDefault="00975B11" w:rsidP="00BA1037">
      <w:pPr>
        <w:spacing w:after="0" w:line="240" w:lineRule="auto"/>
      </w:pPr>
      <w:r w:rsidRPr="00E64CAA">
        <w:t>8.</w:t>
      </w:r>
      <w:r w:rsidRPr="00E64CAA">
        <w:tab/>
        <w:t>Click Competency dropdown menu</w:t>
      </w:r>
    </w:p>
    <w:p w:rsidR="00975B11" w:rsidRPr="00E64CAA" w:rsidRDefault="00975B11" w:rsidP="00BA1037">
      <w:pPr>
        <w:spacing w:after="0" w:line="240" w:lineRule="auto"/>
      </w:pPr>
      <w:r w:rsidRPr="00E64CAA">
        <w:t>9.</w:t>
      </w:r>
      <w:r w:rsidRPr="00E64CAA">
        <w:tab/>
        <w:t>Select Mother Tongue</w:t>
      </w:r>
    </w:p>
    <w:p w:rsidR="00975B11" w:rsidRPr="00E64CAA" w:rsidRDefault="00975B11" w:rsidP="00BA1037">
      <w:pPr>
        <w:spacing w:after="0" w:line="240" w:lineRule="auto"/>
      </w:pPr>
      <w:r w:rsidRPr="00E64CAA">
        <w:t xml:space="preserve">10. </w:t>
      </w:r>
      <w:r w:rsidRPr="00E64CAA">
        <w:tab/>
        <w:t xml:space="preserve">Click </w:t>
      </w:r>
      <w:r w:rsidR="00406147" w:rsidRPr="00E64CAA">
        <w:t>Comments field</w:t>
      </w:r>
    </w:p>
    <w:p w:rsidR="00406147" w:rsidRPr="00E64CAA" w:rsidRDefault="00406147" w:rsidP="00BA1037">
      <w:pPr>
        <w:spacing w:after="0" w:line="240" w:lineRule="auto"/>
      </w:pPr>
      <w:r w:rsidRPr="00E64CAA">
        <w:t>11.</w:t>
      </w:r>
      <w:r w:rsidRPr="00E64CAA">
        <w:tab/>
        <w:t>Input "I speak English at home."</w:t>
      </w:r>
    </w:p>
    <w:p w:rsidR="00406147" w:rsidRPr="00E64CAA" w:rsidRDefault="00406147" w:rsidP="00BA1037">
      <w:pPr>
        <w:spacing w:after="0" w:line="240" w:lineRule="auto"/>
      </w:pPr>
      <w:r w:rsidRPr="00E64CAA">
        <w:t>12.</w:t>
      </w:r>
      <w:r w:rsidRPr="00E64CAA">
        <w:tab/>
        <w:t>Click Save button</w:t>
      </w:r>
    </w:p>
    <w:p w:rsidR="00841AB1" w:rsidRPr="00E64CAA" w:rsidRDefault="00FC08C8" w:rsidP="00BA1037">
      <w:pPr>
        <w:spacing w:after="0" w:line="240" w:lineRule="auto"/>
        <w:rPr>
          <w:b/>
        </w:rPr>
      </w:pPr>
      <w:r w:rsidRPr="00E64CAA">
        <w:rPr>
          <w:b/>
        </w:rPr>
        <w:lastRenderedPageBreak/>
        <w:t>TSc_3.1.10_26</w:t>
      </w:r>
    </w:p>
    <w:p w:rsidR="00FC08C8" w:rsidRPr="00E64CAA" w:rsidRDefault="00FC08C8" w:rsidP="00BA1037">
      <w:pPr>
        <w:spacing w:after="0" w:line="240" w:lineRule="auto"/>
      </w:pPr>
      <w:r w:rsidRPr="00E64CAA">
        <w:t>1.</w:t>
      </w:r>
      <w:r w:rsidRPr="00E64CAA">
        <w:tab/>
        <w:t xml:space="preserve"> Execute TSc_Login_01_01</w:t>
      </w:r>
    </w:p>
    <w:p w:rsidR="00FC08C8" w:rsidRPr="00E64CAA" w:rsidRDefault="00FC08C8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FC08C8" w:rsidRPr="00E64CAA" w:rsidRDefault="00FC08C8" w:rsidP="00BA1037">
      <w:pPr>
        <w:spacing w:after="0" w:line="240" w:lineRule="auto"/>
      </w:pPr>
      <w:r w:rsidRPr="00E64CAA">
        <w:t>3.</w:t>
      </w:r>
      <w:r w:rsidRPr="00E64CAA">
        <w:tab/>
        <w:t>Click Add button under License heading</w:t>
      </w:r>
    </w:p>
    <w:p w:rsidR="00FC08C8" w:rsidRPr="00E64CAA" w:rsidRDefault="00FC08C8" w:rsidP="00BA1037">
      <w:pPr>
        <w:spacing w:after="0" w:line="240" w:lineRule="auto"/>
      </w:pPr>
    </w:p>
    <w:p w:rsidR="00FC08C8" w:rsidRPr="00E64CAA" w:rsidRDefault="00FC08C8" w:rsidP="00BA1037">
      <w:pPr>
        <w:spacing w:after="0" w:line="240" w:lineRule="auto"/>
        <w:rPr>
          <w:b/>
        </w:rPr>
      </w:pPr>
      <w:r w:rsidRPr="00E64CAA">
        <w:rPr>
          <w:b/>
        </w:rPr>
        <w:t>TSc_3.1.10_2</w:t>
      </w:r>
      <w:r w:rsidR="009F5CE5" w:rsidRPr="00E64CAA">
        <w:rPr>
          <w:b/>
        </w:rPr>
        <w:t>7</w:t>
      </w:r>
    </w:p>
    <w:p w:rsidR="009F5CE5" w:rsidRPr="00E64CAA" w:rsidRDefault="009F5CE5" w:rsidP="00BA1037">
      <w:pPr>
        <w:spacing w:after="0" w:line="240" w:lineRule="auto"/>
      </w:pPr>
      <w:r w:rsidRPr="00E64CAA">
        <w:t>1.</w:t>
      </w:r>
      <w:r w:rsidRPr="00E64CAA">
        <w:tab/>
        <w:t xml:space="preserve"> Execute TSc_Login_01_01</w:t>
      </w:r>
    </w:p>
    <w:p w:rsidR="009F5CE5" w:rsidRPr="00E64CAA" w:rsidRDefault="009F5CE5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9F5CE5" w:rsidRPr="00E64CAA" w:rsidRDefault="009F5CE5" w:rsidP="00BA1037">
      <w:pPr>
        <w:spacing w:after="0" w:line="240" w:lineRule="auto"/>
      </w:pPr>
      <w:r w:rsidRPr="00E64CAA">
        <w:t>3.</w:t>
      </w:r>
      <w:r w:rsidRPr="00E64CAA">
        <w:tab/>
        <w:t>Click Add button under License heading</w:t>
      </w:r>
    </w:p>
    <w:p w:rsidR="009F5CE5" w:rsidRPr="00E64CAA" w:rsidRDefault="009F5CE5" w:rsidP="00BA1037">
      <w:pPr>
        <w:spacing w:after="0" w:line="240" w:lineRule="auto"/>
      </w:pPr>
      <w:r w:rsidRPr="00E64CAA">
        <w:t>4.</w:t>
      </w:r>
      <w:r w:rsidRPr="00E64CAA">
        <w:tab/>
        <w:t>Click License Type dropdown</w:t>
      </w:r>
    </w:p>
    <w:p w:rsidR="009F5CE5" w:rsidRPr="00E64CAA" w:rsidRDefault="009F5CE5" w:rsidP="00BA1037">
      <w:pPr>
        <w:spacing w:after="0" w:line="240" w:lineRule="auto"/>
      </w:pPr>
      <w:r w:rsidRPr="00E64CAA">
        <w:t>5.</w:t>
      </w:r>
      <w:r w:rsidRPr="00E64CAA">
        <w:tab/>
        <w:t>Select  Certified Management Accountant</w:t>
      </w:r>
    </w:p>
    <w:p w:rsidR="009F5CE5" w:rsidRPr="00E64CAA" w:rsidRDefault="009F5CE5" w:rsidP="00BA1037">
      <w:pPr>
        <w:spacing w:after="0" w:line="240" w:lineRule="auto"/>
      </w:pPr>
      <w:r w:rsidRPr="00E64CAA">
        <w:t>6.</w:t>
      </w:r>
      <w:r w:rsidRPr="00E64CAA">
        <w:tab/>
        <w:t>Click Save button</w:t>
      </w:r>
    </w:p>
    <w:p w:rsidR="009F5CE5" w:rsidRPr="00E64CAA" w:rsidRDefault="009F5CE5" w:rsidP="00BA1037">
      <w:pPr>
        <w:spacing w:after="0" w:line="240" w:lineRule="auto"/>
        <w:rPr>
          <w:b/>
        </w:rPr>
      </w:pPr>
    </w:p>
    <w:p w:rsidR="009F5CE5" w:rsidRPr="00E64CAA" w:rsidRDefault="009F5CE5" w:rsidP="00BA1037">
      <w:pPr>
        <w:spacing w:after="0" w:line="240" w:lineRule="auto"/>
        <w:rPr>
          <w:b/>
        </w:rPr>
      </w:pPr>
      <w:r w:rsidRPr="00E64CAA">
        <w:rPr>
          <w:b/>
        </w:rPr>
        <w:t>TSc_3.1.10_28</w:t>
      </w:r>
    </w:p>
    <w:p w:rsidR="009F5CE5" w:rsidRPr="00E64CAA" w:rsidRDefault="009F5CE5" w:rsidP="00BA1037">
      <w:pPr>
        <w:spacing w:after="0" w:line="240" w:lineRule="auto"/>
      </w:pPr>
      <w:r w:rsidRPr="00E64CAA">
        <w:t>1.</w:t>
      </w:r>
      <w:r w:rsidRPr="00E64CAA">
        <w:tab/>
        <w:t xml:space="preserve"> Execute TSc_Login_01_01</w:t>
      </w:r>
    </w:p>
    <w:p w:rsidR="009F5CE5" w:rsidRPr="00E64CAA" w:rsidRDefault="009F5CE5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9F5CE5" w:rsidRPr="00E64CAA" w:rsidRDefault="009F5CE5" w:rsidP="00BA1037">
      <w:pPr>
        <w:spacing w:after="0" w:line="240" w:lineRule="auto"/>
      </w:pPr>
      <w:r w:rsidRPr="00E64CAA">
        <w:t>3.</w:t>
      </w:r>
      <w:r w:rsidRPr="00E64CAA">
        <w:tab/>
        <w:t>Click Add button under License heading</w:t>
      </w:r>
    </w:p>
    <w:p w:rsidR="009F5CE5" w:rsidRPr="00E64CAA" w:rsidRDefault="009F5CE5" w:rsidP="00BA1037">
      <w:pPr>
        <w:spacing w:after="0" w:line="240" w:lineRule="auto"/>
      </w:pPr>
      <w:r w:rsidRPr="00E64CAA">
        <w:t>4.</w:t>
      </w:r>
      <w:r w:rsidRPr="00E64CAA">
        <w:tab/>
      </w:r>
      <w:r w:rsidR="000A27C7" w:rsidRPr="00E64CAA">
        <w:t>Click Save</w:t>
      </w:r>
    </w:p>
    <w:p w:rsidR="000A27C7" w:rsidRPr="00E64CAA" w:rsidRDefault="000A27C7" w:rsidP="00BA1037">
      <w:pPr>
        <w:spacing w:after="0" w:line="240" w:lineRule="auto"/>
      </w:pPr>
    </w:p>
    <w:p w:rsidR="000A27C7" w:rsidRPr="00E64CAA" w:rsidRDefault="000A27C7" w:rsidP="00BA1037">
      <w:pPr>
        <w:spacing w:after="0" w:line="240" w:lineRule="auto"/>
        <w:rPr>
          <w:b/>
        </w:rPr>
      </w:pPr>
      <w:r w:rsidRPr="00E64CAA">
        <w:rPr>
          <w:b/>
        </w:rPr>
        <w:t>TSc_3.1.10_29</w:t>
      </w:r>
    </w:p>
    <w:p w:rsidR="000A27C7" w:rsidRPr="00E64CAA" w:rsidRDefault="000A27C7" w:rsidP="00BA1037">
      <w:pPr>
        <w:spacing w:after="0" w:line="240" w:lineRule="auto"/>
      </w:pPr>
      <w:r w:rsidRPr="00E64CAA">
        <w:t>1.</w:t>
      </w:r>
      <w:r w:rsidRPr="00E64CAA">
        <w:tab/>
        <w:t xml:space="preserve"> Execute TSc_Login_01_01</w:t>
      </w:r>
    </w:p>
    <w:p w:rsidR="000A27C7" w:rsidRPr="00E64CAA" w:rsidRDefault="000A27C7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0A27C7" w:rsidRPr="00E64CAA" w:rsidRDefault="000A27C7" w:rsidP="00BA1037">
      <w:pPr>
        <w:spacing w:after="0" w:line="240" w:lineRule="auto"/>
      </w:pPr>
      <w:r w:rsidRPr="00E64CAA">
        <w:t>3.</w:t>
      </w:r>
      <w:r w:rsidRPr="00E64CAA">
        <w:tab/>
        <w:t>Click Add button under License heading</w:t>
      </w:r>
    </w:p>
    <w:p w:rsidR="000A27C7" w:rsidRPr="00E64CAA" w:rsidRDefault="000A27C7" w:rsidP="00BA1037">
      <w:pPr>
        <w:spacing w:after="0" w:line="240" w:lineRule="auto"/>
      </w:pPr>
      <w:r w:rsidRPr="00E64CAA">
        <w:t>4.</w:t>
      </w:r>
      <w:r w:rsidRPr="00E64CAA">
        <w:tab/>
        <w:t>Click License Type dropdown menu</w:t>
      </w:r>
    </w:p>
    <w:p w:rsidR="000A27C7" w:rsidRPr="00E64CAA" w:rsidRDefault="000A27C7" w:rsidP="00BA1037">
      <w:pPr>
        <w:spacing w:after="0" w:line="240" w:lineRule="auto"/>
      </w:pPr>
      <w:r w:rsidRPr="00E64CAA">
        <w:t>5.</w:t>
      </w:r>
      <w:r w:rsidRPr="00E64CAA">
        <w:tab/>
        <w:t>Select Oracle Certified Professional Java SE Programmer</w:t>
      </w:r>
    </w:p>
    <w:p w:rsidR="000A27C7" w:rsidRPr="00E64CAA" w:rsidRDefault="000A27C7" w:rsidP="00BA1037">
      <w:pPr>
        <w:spacing w:after="0" w:line="240" w:lineRule="auto"/>
      </w:pPr>
      <w:r w:rsidRPr="00E64CAA">
        <w:t>6.</w:t>
      </w:r>
      <w:r w:rsidRPr="00E64CAA">
        <w:tab/>
        <w:t>Click License Number field</w:t>
      </w:r>
    </w:p>
    <w:p w:rsidR="000A27C7" w:rsidRPr="00E64CAA" w:rsidRDefault="000A27C7" w:rsidP="00BA1037">
      <w:pPr>
        <w:spacing w:after="0" w:line="240" w:lineRule="auto"/>
      </w:pPr>
      <w:r w:rsidRPr="00E64CAA">
        <w:t>7.</w:t>
      </w:r>
      <w:r w:rsidRPr="00E64CAA">
        <w:tab/>
        <w:t>Input  "abc123"</w:t>
      </w:r>
    </w:p>
    <w:p w:rsidR="000A27C7" w:rsidRPr="00E64CAA" w:rsidRDefault="000A27C7" w:rsidP="00BA1037">
      <w:pPr>
        <w:spacing w:after="0" w:line="240" w:lineRule="auto"/>
      </w:pPr>
      <w:r w:rsidRPr="00E64CAA">
        <w:t>8.</w:t>
      </w:r>
      <w:r w:rsidRPr="00E64CAA">
        <w:tab/>
        <w:t>Click calendar icon next to Issued Date field.</w:t>
      </w:r>
    </w:p>
    <w:p w:rsidR="000A27C7" w:rsidRPr="00E64CAA" w:rsidRDefault="000A27C7" w:rsidP="00BA1037">
      <w:pPr>
        <w:spacing w:after="0" w:line="240" w:lineRule="auto"/>
      </w:pPr>
      <w:r w:rsidRPr="00E64CAA">
        <w:t>9.</w:t>
      </w:r>
      <w:r w:rsidRPr="00E64CAA">
        <w:tab/>
        <w:t>Select Dec. 1, 2014</w:t>
      </w:r>
    </w:p>
    <w:p w:rsidR="000A27C7" w:rsidRPr="00E64CAA" w:rsidRDefault="000A27C7" w:rsidP="00BA1037">
      <w:pPr>
        <w:spacing w:after="0" w:line="240" w:lineRule="auto"/>
      </w:pPr>
      <w:r w:rsidRPr="00E64CAA">
        <w:t>10.</w:t>
      </w:r>
      <w:r w:rsidRPr="00E64CAA">
        <w:tab/>
        <w:t>Click calendar icon next to Expiry Date field</w:t>
      </w:r>
    </w:p>
    <w:p w:rsidR="000A27C7" w:rsidRPr="00E64CAA" w:rsidRDefault="000A27C7" w:rsidP="00BA1037">
      <w:pPr>
        <w:spacing w:after="0" w:line="240" w:lineRule="auto"/>
      </w:pPr>
      <w:r w:rsidRPr="00E64CAA">
        <w:t>11.</w:t>
      </w:r>
      <w:r w:rsidRPr="00E64CAA">
        <w:tab/>
        <w:t>Select Dec. 31, 2014</w:t>
      </w:r>
    </w:p>
    <w:p w:rsidR="000A27C7" w:rsidRPr="00E64CAA" w:rsidRDefault="000A27C7" w:rsidP="00BA1037">
      <w:pPr>
        <w:spacing w:after="0" w:line="240" w:lineRule="auto"/>
      </w:pPr>
      <w:r w:rsidRPr="00E64CAA">
        <w:t>12.</w:t>
      </w:r>
      <w:r w:rsidRPr="00E64CAA">
        <w:tab/>
        <w:t>Click Save button</w:t>
      </w:r>
    </w:p>
    <w:p w:rsidR="000A27C7" w:rsidRPr="00E64CAA" w:rsidRDefault="000A27C7" w:rsidP="00BA1037">
      <w:pPr>
        <w:spacing w:after="0" w:line="240" w:lineRule="auto"/>
      </w:pPr>
    </w:p>
    <w:p w:rsidR="000A27C7" w:rsidRPr="00E64CAA" w:rsidRDefault="000A27C7" w:rsidP="00BA1037">
      <w:pPr>
        <w:spacing w:after="0" w:line="240" w:lineRule="auto"/>
        <w:rPr>
          <w:b/>
        </w:rPr>
      </w:pPr>
      <w:r w:rsidRPr="00E64CAA">
        <w:rPr>
          <w:b/>
        </w:rPr>
        <w:t>TSc_3.1.10_30</w:t>
      </w:r>
    </w:p>
    <w:p w:rsidR="000A27C7" w:rsidRPr="00E64CAA" w:rsidRDefault="000A27C7" w:rsidP="00BA1037">
      <w:pPr>
        <w:spacing w:after="0" w:line="240" w:lineRule="auto"/>
      </w:pPr>
      <w:r w:rsidRPr="00E64CAA">
        <w:t>1.</w:t>
      </w:r>
      <w:r w:rsidRPr="00E64CAA">
        <w:tab/>
        <w:t xml:space="preserve"> Execute TSc_Login_01_01</w:t>
      </w:r>
    </w:p>
    <w:p w:rsidR="000A27C7" w:rsidRPr="00E64CAA" w:rsidRDefault="000A27C7" w:rsidP="00BA1037">
      <w:pPr>
        <w:spacing w:after="0" w:line="240" w:lineRule="auto"/>
      </w:pPr>
      <w:r w:rsidRPr="00E64CAA">
        <w:t>2.</w:t>
      </w:r>
      <w:r w:rsidRPr="00E64CAA">
        <w:tab/>
        <w:t>Click Qualifications</w:t>
      </w:r>
    </w:p>
    <w:p w:rsidR="000A27C7" w:rsidRPr="00E64CAA" w:rsidRDefault="000A27C7" w:rsidP="00BA1037">
      <w:pPr>
        <w:spacing w:after="0" w:line="240" w:lineRule="auto"/>
      </w:pPr>
      <w:r w:rsidRPr="00E64CAA">
        <w:t>3.</w:t>
      </w:r>
      <w:r w:rsidRPr="00E64CAA">
        <w:tab/>
        <w:t>Click Add button under License heading</w:t>
      </w:r>
    </w:p>
    <w:p w:rsidR="000A27C7" w:rsidRPr="00E64CAA" w:rsidRDefault="000A27C7" w:rsidP="00BA1037">
      <w:pPr>
        <w:spacing w:after="0" w:line="240" w:lineRule="auto"/>
      </w:pPr>
      <w:r w:rsidRPr="00E64CAA">
        <w:t>4.</w:t>
      </w:r>
      <w:r w:rsidRPr="00E64CAA">
        <w:tab/>
        <w:t>Click License Type dropdown menu</w:t>
      </w:r>
    </w:p>
    <w:p w:rsidR="000A27C7" w:rsidRPr="00E64CAA" w:rsidRDefault="000A27C7" w:rsidP="00BA1037">
      <w:pPr>
        <w:spacing w:after="0" w:line="240" w:lineRule="auto"/>
      </w:pPr>
      <w:r w:rsidRPr="00E64CAA">
        <w:t>5.</w:t>
      </w:r>
      <w:r w:rsidRPr="00E64CAA">
        <w:tab/>
        <w:t>Select Oracle Certified Professional Java SE Programmer</w:t>
      </w:r>
    </w:p>
    <w:p w:rsidR="000A27C7" w:rsidRPr="00E64CAA" w:rsidRDefault="000A27C7" w:rsidP="00BA1037">
      <w:pPr>
        <w:spacing w:after="0" w:line="240" w:lineRule="auto"/>
      </w:pPr>
      <w:r w:rsidRPr="00E64CAA">
        <w:t>6.</w:t>
      </w:r>
      <w:r w:rsidRPr="00E64CAA">
        <w:tab/>
        <w:t>Click License Number field</w:t>
      </w:r>
    </w:p>
    <w:p w:rsidR="000A27C7" w:rsidRPr="00E64CAA" w:rsidRDefault="000A27C7" w:rsidP="00BA1037">
      <w:pPr>
        <w:spacing w:after="0" w:line="240" w:lineRule="auto"/>
      </w:pPr>
      <w:r w:rsidRPr="00E64CAA">
        <w:t>7.</w:t>
      </w:r>
      <w:r w:rsidRPr="00E64CAA">
        <w:tab/>
        <w:t>Input  "abc123"</w:t>
      </w:r>
    </w:p>
    <w:p w:rsidR="000A27C7" w:rsidRPr="00E64CAA" w:rsidRDefault="000A27C7" w:rsidP="00BA1037">
      <w:pPr>
        <w:spacing w:after="0" w:line="240" w:lineRule="auto"/>
      </w:pPr>
      <w:r w:rsidRPr="00E64CAA">
        <w:t>8.</w:t>
      </w:r>
      <w:r w:rsidRPr="00E64CAA">
        <w:tab/>
        <w:t>Click calendar icon next to Issued Date field.</w:t>
      </w:r>
    </w:p>
    <w:p w:rsidR="000A27C7" w:rsidRPr="00E64CAA" w:rsidRDefault="000A27C7" w:rsidP="00BA1037">
      <w:pPr>
        <w:spacing w:after="0" w:line="240" w:lineRule="auto"/>
      </w:pPr>
      <w:r w:rsidRPr="00E64CAA">
        <w:t>9.</w:t>
      </w:r>
      <w:r w:rsidRPr="00E64CAA">
        <w:tab/>
        <w:t>Select Dec. 31, 2014</w:t>
      </w:r>
    </w:p>
    <w:p w:rsidR="000A27C7" w:rsidRPr="00E64CAA" w:rsidRDefault="000A27C7" w:rsidP="00BA1037">
      <w:pPr>
        <w:spacing w:after="0" w:line="240" w:lineRule="auto"/>
      </w:pPr>
      <w:r w:rsidRPr="00E64CAA">
        <w:t>10.</w:t>
      </w:r>
      <w:r w:rsidRPr="00E64CAA">
        <w:tab/>
        <w:t>Click calendar icon next to Expiry Date field</w:t>
      </w:r>
    </w:p>
    <w:p w:rsidR="000A27C7" w:rsidRPr="00E64CAA" w:rsidRDefault="000A27C7" w:rsidP="00BA1037">
      <w:pPr>
        <w:spacing w:after="0" w:line="240" w:lineRule="auto"/>
      </w:pPr>
      <w:r w:rsidRPr="00E64CAA">
        <w:t>11.</w:t>
      </w:r>
      <w:r w:rsidRPr="00E64CAA">
        <w:tab/>
        <w:t>Select Dec. 1, 2014</w:t>
      </w:r>
    </w:p>
    <w:p w:rsidR="00BA1037" w:rsidRDefault="000A27C7" w:rsidP="00217669">
      <w:pPr>
        <w:spacing w:after="0" w:line="240" w:lineRule="auto"/>
      </w:pPr>
      <w:r w:rsidRPr="00E64CAA">
        <w:t>12.</w:t>
      </w:r>
      <w:r w:rsidRPr="00E64CAA">
        <w:tab/>
        <w:t>Click Save button</w:t>
      </w:r>
    </w:p>
    <w:p w:rsidR="000A27C7" w:rsidRPr="00E64CAA" w:rsidRDefault="000A27C7" w:rsidP="00BA1037">
      <w:pPr>
        <w:spacing w:after="0" w:line="240" w:lineRule="auto"/>
      </w:pPr>
    </w:p>
    <w:sectPr w:rsidR="000A27C7" w:rsidRPr="00E64CAA" w:rsidSect="00FB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0000001D"/>
    <w:multiLevelType w:val="multilevel"/>
    <w:tmpl w:val="0000001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0000001F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05F001C9"/>
    <w:multiLevelType w:val="hybridMultilevel"/>
    <w:tmpl w:val="2C0C4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7BA2CD1"/>
    <w:multiLevelType w:val="hybridMultilevel"/>
    <w:tmpl w:val="0194C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AAC12EC"/>
    <w:multiLevelType w:val="hybridMultilevel"/>
    <w:tmpl w:val="2C0C4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E847E7A"/>
    <w:multiLevelType w:val="hybridMultilevel"/>
    <w:tmpl w:val="8F36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1814459"/>
    <w:multiLevelType w:val="hybridMultilevel"/>
    <w:tmpl w:val="BB78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5C85C5C"/>
    <w:multiLevelType w:val="hybridMultilevel"/>
    <w:tmpl w:val="1F52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ACB2537"/>
    <w:multiLevelType w:val="hybridMultilevel"/>
    <w:tmpl w:val="6ED2D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F715AC2"/>
    <w:multiLevelType w:val="hybridMultilevel"/>
    <w:tmpl w:val="58D67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FCF6EFD"/>
    <w:multiLevelType w:val="hybridMultilevel"/>
    <w:tmpl w:val="BB78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0673C2E"/>
    <w:multiLevelType w:val="hybridMultilevel"/>
    <w:tmpl w:val="F5380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9EE5716"/>
    <w:multiLevelType w:val="hybridMultilevel"/>
    <w:tmpl w:val="6ED2D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351D13"/>
    <w:multiLevelType w:val="hybridMultilevel"/>
    <w:tmpl w:val="54C81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AFC21F7"/>
    <w:multiLevelType w:val="hybridMultilevel"/>
    <w:tmpl w:val="8F36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D8D1D0F"/>
    <w:multiLevelType w:val="hybridMultilevel"/>
    <w:tmpl w:val="20BC3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3AE3F45"/>
    <w:multiLevelType w:val="hybridMultilevel"/>
    <w:tmpl w:val="0798C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9562790"/>
    <w:multiLevelType w:val="hybridMultilevel"/>
    <w:tmpl w:val="D87A6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0687780"/>
    <w:multiLevelType w:val="hybridMultilevel"/>
    <w:tmpl w:val="58D67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32D3B04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54202555"/>
    <w:multiLevelType w:val="hybridMultilevel"/>
    <w:tmpl w:val="0194C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5710C97"/>
    <w:multiLevelType w:val="hybridMultilevel"/>
    <w:tmpl w:val="58B81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6984FB6"/>
    <w:multiLevelType w:val="hybridMultilevel"/>
    <w:tmpl w:val="8738F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6FE215C"/>
    <w:multiLevelType w:val="hybridMultilevel"/>
    <w:tmpl w:val="F6720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EA11B77"/>
    <w:multiLevelType w:val="hybridMultilevel"/>
    <w:tmpl w:val="9E943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6D97207"/>
    <w:multiLevelType w:val="hybridMultilevel"/>
    <w:tmpl w:val="81D4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C95ABC"/>
    <w:multiLevelType w:val="hybridMultilevel"/>
    <w:tmpl w:val="BB78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27"/>
  </w:num>
  <w:num w:numId="23">
    <w:abstractNumId w:val="28"/>
  </w:num>
  <w:num w:numId="24">
    <w:abstractNumId w:val="29"/>
  </w:num>
  <w:num w:numId="25">
    <w:abstractNumId w:val="30"/>
  </w:num>
  <w:num w:numId="26">
    <w:abstractNumId w:val="47"/>
  </w:num>
  <w:num w:numId="27">
    <w:abstractNumId w:val="43"/>
  </w:num>
  <w:num w:numId="28">
    <w:abstractNumId w:val="51"/>
  </w:num>
  <w:num w:numId="29">
    <w:abstractNumId w:val="44"/>
  </w:num>
  <w:num w:numId="30">
    <w:abstractNumId w:val="52"/>
  </w:num>
  <w:num w:numId="31">
    <w:abstractNumId w:val="54"/>
  </w:num>
  <w:num w:numId="32">
    <w:abstractNumId w:val="45"/>
  </w:num>
  <w:num w:numId="33">
    <w:abstractNumId w:val="32"/>
  </w:num>
  <w:num w:numId="34">
    <w:abstractNumId w:val="42"/>
  </w:num>
  <w:num w:numId="35">
    <w:abstractNumId w:val="36"/>
  </w:num>
  <w:num w:numId="36">
    <w:abstractNumId w:val="46"/>
  </w:num>
  <w:num w:numId="37">
    <w:abstractNumId w:val="38"/>
  </w:num>
  <w:num w:numId="38">
    <w:abstractNumId w:val="34"/>
  </w:num>
  <w:num w:numId="39">
    <w:abstractNumId w:val="49"/>
  </w:num>
  <w:num w:numId="40">
    <w:abstractNumId w:val="35"/>
  </w:num>
  <w:num w:numId="41">
    <w:abstractNumId w:val="39"/>
  </w:num>
  <w:num w:numId="42">
    <w:abstractNumId w:val="55"/>
  </w:num>
  <w:num w:numId="43">
    <w:abstractNumId w:val="41"/>
  </w:num>
  <w:num w:numId="44">
    <w:abstractNumId w:val="9"/>
  </w:num>
  <w:num w:numId="45">
    <w:abstractNumId w:val="10"/>
  </w:num>
  <w:num w:numId="46">
    <w:abstractNumId w:val="11"/>
  </w:num>
  <w:num w:numId="47">
    <w:abstractNumId w:val="12"/>
  </w:num>
  <w:num w:numId="48">
    <w:abstractNumId w:val="13"/>
  </w:num>
  <w:num w:numId="49">
    <w:abstractNumId w:val="14"/>
  </w:num>
  <w:num w:numId="50">
    <w:abstractNumId w:val="48"/>
  </w:num>
  <w:num w:numId="51">
    <w:abstractNumId w:val="50"/>
  </w:num>
  <w:num w:numId="52">
    <w:abstractNumId w:val="33"/>
  </w:num>
  <w:num w:numId="53">
    <w:abstractNumId w:val="31"/>
  </w:num>
  <w:num w:numId="54">
    <w:abstractNumId w:val="40"/>
  </w:num>
  <w:num w:numId="55">
    <w:abstractNumId w:val="53"/>
  </w:num>
  <w:num w:numId="56">
    <w:abstractNumId w:val="37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84469"/>
    <w:rsid w:val="00055080"/>
    <w:rsid w:val="0006620B"/>
    <w:rsid w:val="00097211"/>
    <w:rsid w:val="000A27C7"/>
    <w:rsid w:val="000D1096"/>
    <w:rsid w:val="0011377A"/>
    <w:rsid w:val="00183114"/>
    <w:rsid w:val="00217669"/>
    <w:rsid w:val="00320454"/>
    <w:rsid w:val="0032598D"/>
    <w:rsid w:val="003339FB"/>
    <w:rsid w:val="0039753A"/>
    <w:rsid w:val="003D41F4"/>
    <w:rsid w:val="003F2845"/>
    <w:rsid w:val="00406147"/>
    <w:rsid w:val="00485552"/>
    <w:rsid w:val="00497956"/>
    <w:rsid w:val="004F36CF"/>
    <w:rsid w:val="00507CF4"/>
    <w:rsid w:val="00531E20"/>
    <w:rsid w:val="005752D6"/>
    <w:rsid w:val="005A0605"/>
    <w:rsid w:val="005A0C1B"/>
    <w:rsid w:val="005A5FD7"/>
    <w:rsid w:val="005C76DB"/>
    <w:rsid w:val="005E7C97"/>
    <w:rsid w:val="00601D04"/>
    <w:rsid w:val="0065394A"/>
    <w:rsid w:val="00667D66"/>
    <w:rsid w:val="00676F8A"/>
    <w:rsid w:val="006A3CDA"/>
    <w:rsid w:val="0076209D"/>
    <w:rsid w:val="0077199A"/>
    <w:rsid w:val="007A223D"/>
    <w:rsid w:val="00841AB1"/>
    <w:rsid w:val="00841DA8"/>
    <w:rsid w:val="00865E74"/>
    <w:rsid w:val="00866F85"/>
    <w:rsid w:val="00975B11"/>
    <w:rsid w:val="009E6E0F"/>
    <w:rsid w:val="009F5CE5"/>
    <w:rsid w:val="00AC2C79"/>
    <w:rsid w:val="00AC3332"/>
    <w:rsid w:val="00B13708"/>
    <w:rsid w:val="00B17558"/>
    <w:rsid w:val="00B72208"/>
    <w:rsid w:val="00B84469"/>
    <w:rsid w:val="00B870B9"/>
    <w:rsid w:val="00BA1037"/>
    <w:rsid w:val="00E021BE"/>
    <w:rsid w:val="00E64CAA"/>
    <w:rsid w:val="00FB3140"/>
    <w:rsid w:val="00FC0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4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752D6"/>
    <w:pPr>
      <w:widowControl w:val="0"/>
      <w:suppressAutoHyphens/>
      <w:spacing w:after="140" w:line="288" w:lineRule="auto"/>
    </w:pPr>
    <w:rPr>
      <w:rFonts w:ascii="Arial" w:eastAsia="Batang" w:hAnsi="Arial" w:cs="Arial"/>
      <w:kern w:val="1"/>
      <w:sz w:val="24"/>
      <w:szCs w:val="32"/>
      <w:lang w:eastAsia="ko-KR" w:bidi="th-TH"/>
    </w:rPr>
  </w:style>
  <w:style w:type="character" w:customStyle="1" w:styleId="BodyTextChar">
    <w:name w:val="Body Text Char"/>
    <w:basedOn w:val="DefaultParagraphFont"/>
    <w:link w:val="BodyText"/>
    <w:rsid w:val="005752D6"/>
    <w:rPr>
      <w:rFonts w:ascii="Arial" w:eastAsia="Batang" w:hAnsi="Arial" w:cs="Arial"/>
      <w:kern w:val="1"/>
      <w:sz w:val="24"/>
      <w:szCs w:val="32"/>
      <w:lang w:eastAsia="ko-KR" w:bidi="th-TH"/>
    </w:rPr>
  </w:style>
  <w:style w:type="paragraph" w:styleId="ListParagraph">
    <w:name w:val="List Paragraph"/>
    <w:basedOn w:val="Normal"/>
    <w:uiPriority w:val="34"/>
    <w:qFormat/>
    <w:rsid w:val="005752D6"/>
    <w:pPr>
      <w:ind w:left="720"/>
      <w:contextualSpacing/>
    </w:pPr>
  </w:style>
  <w:style w:type="character" w:styleId="Hyperlink">
    <w:name w:val="Hyperlink"/>
    <w:rsid w:val="005752D6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EE0FD-9CA9-4DF1-98EE-6B36786A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8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kohlemacher@gmail.com</dc:creator>
  <cp:lastModifiedBy>kohlemacher@gmail.com</cp:lastModifiedBy>
  <cp:revision>21</cp:revision>
  <dcterms:created xsi:type="dcterms:W3CDTF">2014-12-16T14:53:00Z</dcterms:created>
  <dcterms:modified xsi:type="dcterms:W3CDTF">2014-12-18T17:58:00Z</dcterms:modified>
</cp:coreProperties>
</file>